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7BBE" w:rsidRPr="00E47BBE" w:rsidRDefault="008207ED" w:rsidP="00EB128A">
      <w:pPr>
        <w:ind w:left="-90" w:right="-92"/>
        <w:rPr>
          <w:b/>
          <w:sz w:val="22"/>
          <w:szCs w:val="20"/>
        </w:rPr>
      </w:pPr>
      <w:r>
        <w:rPr>
          <w:b/>
          <w:sz w:val="22"/>
          <w:szCs w:val="20"/>
        </w:rPr>
        <w:t>Sukumar</w:t>
      </w:r>
      <w:r w:rsidR="00E47BBE" w:rsidRPr="00E47BBE">
        <w:rPr>
          <w:b/>
          <w:sz w:val="22"/>
          <w:szCs w:val="20"/>
        </w:rPr>
        <w:t xml:space="preserve"> </w:t>
      </w:r>
      <w:r>
        <w:rPr>
          <w:b/>
          <w:sz w:val="22"/>
          <w:szCs w:val="20"/>
        </w:rPr>
        <w:t>Vummadisetty</w:t>
      </w:r>
    </w:p>
    <w:p w:rsidR="00EB128A" w:rsidRDefault="00EB128A" w:rsidP="00EB128A">
      <w:pPr>
        <w:ind w:left="-90" w:right="-92"/>
        <w:rPr>
          <w:rFonts w:asciiTheme="minorHAnsi" w:hAnsiTheme="minorHAnsi" w:cs="Verdana"/>
          <w:b/>
          <w:smallCaps/>
          <w:color w:val="000000"/>
          <w:sz w:val="20"/>
          <w:szCs w:val="20"/>
        </w:rPr>
      </w:pPr>
      <w:r>
        <w:rPr>
          <w:b/>
          <w:sz w:val="20"/>
          <w:szCs w:val="20"/>
        </w:rPr>
        <w:t>Mobile</w:t>
      </w:r>
      <w:r w:rsidR="008207ED">
        <w:rPr>
          <w:b/>
          <w:sz w:val="20"/>
          <w:szCs w:val="20"/>
        </w:rPr>
        <w:t>: +91 7799457566</w:t>
      </w:r>
      <w:r w:rsidRPr="00360C41">
        <w:rPr>
          <w:b/>
          <w:sz w:val="20"/>
          <w:szCs w:val="20"/>
        </w:rPr>
        <w:t xml:space="preserve">                                                   </w:t>
      </w:r>
      <w:r>
        <w:rPr>
          <w:b/>
          <w:sz w:val="20"/>
          <w:szCs w:val="20"/>
        </w:rPr>
        <w:t xml:space="preserve">                                            Email: </w:t>
      </w:r>
      <w:r w:rsidR="008207ED">
        <w:rPr>
          <w:b/>
          <w:sz w:val="20"/>
          <w:szCs w:val="20"/>
        </w:rPr>
        <w:t>598sukumar</w:t>
      </w:r>
      <w:r w:rsidRPr="00360C41">
        <w:rPr>
          <w:b/>
          <w:sz w:val="20"/>
          <w:szCs w:val="20"/>
        </w:rPr>
        <w:t>@gmail.com</w:t>
      </w:r>
    </w:p>
    <w:p w:rsidR="00EB128A" w:rsidRPr="0033633E" w:rsidRDefault="00EB128A" w:rsidP="00EB128A">
      <w:pPr>
        <w:rPr>
          <w:rFonts w:asciiTheme="minorHAnsi" w:hAnsiTheme="minorHAnsi" w:cs="Verdana"/>
          <w:b/>
          <w:color w:val="000000"/>
          <w:sz w:val="20"/>
          <w:szCs w:val="20"/>
        </w:rPr>
      </w:pPr>
    </w:p>
    <w:p w:rsidR="00EB128A" w:rsidRPr="00EB128A" w:rsidRDefault="00EB128A" w:rsidP="00EB128A">
      <w:pPr>
        <w:pBdr>
          <w:top w:val="none" w:sz="0" w:space="0" w:color="000000"/>
          <w:left w:val="single" w:sz="4" w:space="4" w:color="000000"/>
          <w:bottom w:val="single" w:sz="4" w:space="1" w:color="000000"/>
          <w:right w:val="none" w:sz="0" w:space="0" w:color="000000"/>
        </w:pBdr>
        <w:shd w:val="clear" w:color="auto" w:fill="B3B3B3"/>
        <w:rPr>
          <w:rFonts w:asciiTheme="minorHAnsi" w:hAnsiTheme="minorHAnsi" w:cs="Verdana"/>
          <w:color w:val="000000"/>
          <w:sz w:val="20"/>
          <w:szCs w:val="20"/>
        </w:rPr>
      </w:pPr>
      <w:r>
        <w:rPr>
          <w:rFonts w:asciiTheme="minorHAnsi" w:hAnsiTheme="minorHAnsi" w:cs="Verdana"/>
          <w:b/>
          <w:smallCaps/>
          <w:color w:val="000000"/>
          <w:sz w:val="20"/>
          <w:szCs w:val="20"/>
        </w:rPr>
        <w:t>Career Objective</w:t>
      </w:r>
    </w:p>
    <w:p w:rsidR="00EB128A" w:rsidRDefault="00EB128A" w:rsidP="00360C41">
      <w:pPr>
        <w:rPr>
          <w:rFonts w:asciiTheme="minorHAnsi" w:hAnsiTheme="minorHAnsi" w:cs="Verdana"/>
          <w:b/>
          <w:smallCaps/>
          <w:color w:val="000000"/>
          <w:sz w:val="20"/>
          <w:szCs w:val="20"/>
        </w:rPr>
      </w:pPr>
    </w:p>
    <w:p w:rsidR="00CB54BD" w:rsidRPr="00626DB6" w:rsidRDefault="00626DB6" w:rsidP="00360C41">
      <w:pPr>
        <w:rPr>
          <w:rFonts w:asciiTheme="minorHAnsi" w:hAnsiTheme="minorHAnsi" w:cs="Verdana"/>
          <w:color w:val="000000"/>
          <w:sz w:val="20"/>
          <w:szCs w:val="20"/>
        </w:rPr>
      </w:pPr>
      <w:r w:rsidRPr="00626DB6">
        <w:rPr>
          <w:rFonts w:asciiTheme="minorHAnsi" w:hAnsiTheme="minorHAnsi" w:cs="Verdana"/>
          <w:color w:val="000000"/>
          <w:sz w:val="20"/>
          <w:szCs w:val="20"/>
        </w:rPr>
        <w:t>To</w:t>
      </w:r>
      <w:r w:rsidR="000210E9">
        <w:rPr>
          <w:rFonts w:asciiTheme="minorHAnsi" w:hAnsiTheme="minorHAnsi" w:cs="Verdana"/>
          <w:color w:val="000000"/>
          <w:sz w:val="20"/>
          <w:szCs w:val="20"/>
        </w:rPr>
        <w:t xml:space="preserve"> work for innovative </w:t>
      </w:r>
      <w:r>
        <w:rPr>
          <w:rFonts w:asciiTheme="minorHAnsi" w:hAnsiTheme="minorHAnsi" w:cs="Verdana"/>
          <w:color w:val="000000"/>
          <w:sz w:val="20"/>
          <w:szCs w:val="20"/>
        </w:rPr>
        <w:t>development approaches to fulfill the client requirement. To be the expert of every stage in SDLC.</w:t>
      </w:r>
      <w:r w:rsidRPr="00626DB6">
        <w:rPr>
          <w:rFonts w:asciiTheme="minorHAnsi" w:hAnsiTheme="minorHAnsi" w:cs="Verdana"/>
          <w:color w:val="000000"/>
          <w:sz w:val="20"/>
          <w:szCs w:val="20"/>
        </w:rPr>
        <w:t xml:space="preserve"> </w:t>
      </w:r>
    </w:p>
    <w:p w:rsidR="00626DB6" w:rsidRPr="0033633E" w:rsidRDefault="00626DB6" w:rsidP="00360C41">
      <w:pPr>
        <w:rPr>
          <w:rFonts w:asciiTheme="minorHAnsi" w:hAnsiTheme="minorHAnsi" w:cs="Verdana"/>
          <w:b/>
          <w:color w:val="000000"/>
          <w:sz w:val="20"/>
          <w:szCs w:val="20"/>
        </w:rPr>
      </w:pPr>
    </w:p>
    <w:p w:rsidR="00CB54BD" w:rsidRPr="0033633E" w:rsidRDefault="00CB54BD" w:rsidP="00360C41">
      <w:pPr>
        <w:pBdr>
          <w:top w:val="none" w:sz="0" w:space="0" w:color="000000"/>
          <w:left w:val="single" w:sz="4" w:space="4" w:color="000000"/>
          <w:bottom w:val="single" w:sz="4" w:space="1" w:color="000000"/>
          <w:right w:val="none" w:sz="0" w:space="0" w:color="000000"/>
        </w:pBdr>
        <w:shd w:val="clear" w:color="auto" w:fill="B3B3B3"/>
        <w:rPr>
          <w:rFonts w:asciiTheme="minorHAnsi" w:hAnsiTheme="minorHAnsi" w:cs="Verdana"/>
          <w:color w:val="000000"/>
          <w:sz w:val="20"/>
          <w:szCs w:val="20"/>
        </w:rPr>
      </w:pPr>
      <w:r w:rsidRPr="0033633E">
        <w:rPr>
          <w:rFonts w:asciiTheme="minorHAnsi" w:hAnsiTheme="minorHAnsi" w:cs="Verdana"/>
          <w:b/>
          <w:smallCaps/>
          <w:color w:val="000000"/>
          <w:sz w:val="20"/>
          <w:szCs w:val="20"/>
        </w:rPr>
        <w:t>Professional Summary</w:t>
      </w:r>
    </w:p>
    <w:p w:rsidR="00CB54BD" w:rsidRPr="0033633E" w:rsidRDefault="00CB54BD">
      <w:pPr>
        <w:widowControl w:val="0"/>
        <w:tabs>
          <w:tab w:val="left" w:pos="1530"/>
        </w:tabs>
        <w:autoSpaceDE w:val="0"/>
        <w:jc w:val="both"/>
        <w:rPr>
          <w:rFonts w:asciiTheme="minorHAnsi" w:hAnsiTheme="minorHAnsi" w:cs="Verdana"/>
          <w:color w:val="000000"/>
          <w:sz w:val="20"/>
          <w:szCs w:val="20"/>
        </w:rPr>
      </w:pPr>
    </w:p>
    <w:p w:rsidR="00CB54BD" w:rsidRPr="0033633E" w:rsidRDefault="008207ED">
      <w:pPr>
        <w:pStyle w:val="BodyText"/>
        <w:numPr>
          <w:ilvl w:val="0"/>
          <w:numId w:val="12"/>
        </w:numPr>
        <w:tabs>
          <w:tab w:val="left" w:pos="0"/>
        </w:tabs>
        <w:spacing w:line="360" w:lineRule="auto"/>
        <w:rPr>
          <w:rFonts w:asciiTheme="minorHAnsi" w:hAnsiTheme="minorHAnsi" w:cs="Verdana"/>
          <w:color w:val="000000"/>
          <w:sz w:val="20"/>
        </w:rPr>
      </w:pPr>
      <w:r>
        <w:rPr>
          <w:rFonts w:asciiTheme="minorHAnsi" w:hAnsiTheme="minorHAnsi" w:cs="Verdana"/>
          <w:color w:val="000000"/>
          <w:sz w:val="20"/>
        </w:rPr>
        <w:t>1.5</w:t>
      </w:r>
      <w:r w:rsidR="00CB54BD" w:rsidRPr="0033633E">
        <w:rPr>
          <w:rFonts w:asciiTheme="minorHAnsi" w:hAnsiTheme="minorHAnsi" w:cs="Verdana"/>
          <w:color w:val="000000"/>
          <w:sz w:val="20"/>
        </w:rPr>
        <w:t xml:space="preserve"> years of experience in developing web </w:t>
      </w:r>
      <w:r w:rsidR="000210E9">
        <w:rPr>
          <w:rFonts w:asciiTheme="minorHAnsi" w:hAnsiTheme="minorHAnsi" w:cs="Verdana"/>
          <w:color w:val="000000"/>
          <w:sz w:val="20"/>
        </w:rPr>
        <w:t>applications</w:t>
      </w:r>
      <w:r w:rsidR="00CB54BD" w:rsidRPr="0033633E">
        <w:rPr>
          <w:rFonts w:asciiTheme="minorHAnsi" w:hAnsiTheme="minorHAnsi" w:cs="Verdana"/>
          <w:color w:val="000000"/>
          <w:sz w:val="20"/>
        </w:rPr>
        <w:t xml:space="preserve"> and user interfaces using</w:t>
      </w:r>
      <w:r w:rsidR="00CB54BD" w:rsidRPr="0033633E">
        <w:rPr>
          <w:rFonts w:asciiTheme="minorHAnsi" w:hAnsiTheme="minorHAnsi" w:cs="Verdana"/>
          <w:b/>
          <w:color w:val="000000"/>
          <w:sz w:val="20"/>
        </w:rPr>
        <w:t>, Angular.</w:t>
      </w:r>
      <w:r w:rsidR="00D85739" w:rsidRPr="0033633E">
        <w:rPr>
          <w:rFonts w:asciiTheme="minorHAnsi" w:hAnsiTheme="minorHAnsi" w:cs="Verdana"/>
          <w:b/>
          <w:color w:val="000000"/>
          <w:sz w:val="20"/>
        </w:rPr>
        <w:t>JS</w:t>
      </w:r>
      <w:r>
        <w:rPr>
          <w:rFonts w:asciiTheme="minorHAnsi" w:hAnsiTheme="minorHAnsi" w:cs="Verdana"/>
          <w:b/>
          <w:color w:val="000000"/>
          <w:sz w:val="20"/>
        </w:rPr>
        <w:t xml:space="preserve">, </w:t>
      </w:r>
      <w:r w:rsidR="00B24951" w:rsidRPr="0033633E">
        <w:rPr>
          <w:rFonts w:asciiTheme="minorHAnsi" w:hAnsiTheme="minorHAnsi" w:cs="Verdana"/>
          <w:b/>
          <w:color w:val="000000"/>
          <w:sz w:val="20"/>
        </w:rPr>
        <w:t>JQuery</w:t>
      </w:r>
      <w:r w:rsidR="00CB54BD" w:rsidRPr="0033633E">
        <w:rPr>
          <w:rFonts w:asciiTheme="minorHAnsi" w:hAnsiTheme="minorHAnsi" w:cs="Verdana"/>
          <w:b/>
          <w:color w:val="000000"/>
          <w:sz w:val="20"/>
        </w:rPr>
        <w:t>, JavaScript, JSON, RESTful API</w:t>
      </w:r>
      <w:r w:rsidR="00212F6E">
        <w:rPr>
          <w:rFonts w:asciiTheme="minorHAnsi" w:hAnsiTheme="minorHAnsi" w:cs="Verdana"/>
          <w:b/>
          <w:color w:val="000000"/>
          <w:sz w:val="20"/>
        </w:rPr>
        <w:t xml:space="preserve">, </w:t>
      </w:r>
      <w:r w:rsidR="00CB54BD" w:rsidRPr="0033633E">
        <w:rPr>
          <w:rFonts w:asciiTheme="minorHAnsi" w:hAnsiTheme="minorHAnsi" w:cs="Verdana"/>
          <w:color w:val="000000"/>
          <w:sz w:val="20"/>
        </w:rPr>
        <w:t xml:space="preserve"> </w:t>
      </w:r>
      <w:r w:rsidR="00CB54BD" w:rsidRPr="0033633E">
        <w:rPr>
          <w:rFonts w:asciiTheme="minorHAnsi" w:hAnsiTheme="minorHAnsi" w:cs="Verdana"/>
          <w:b/>
          <w:color w:val="000000"/>
          <w:sz w:val="20"/>
        </w:rPr>
        <w:t>HTML4/5, CSS, CSS3, AJAX, Bootstrap.</w:t>
      </w:r>
    </w:p>
    <w:p w:rsidR="00CB54BD" w:rsidRPr="0033633E" w:rsidRDefault="00D85739">
      <w:pPr>
        <w:pStyle w:val="BodyText"/>
        <w:numPr>
          <w:ilvl w:val="0"/>
          <w:numId w:val="12"/>
        </w:numPr>
        <w:tabs>
          <w:tab w:val="left" w:pos="0"/>
        </w:tabs>
        <w:spacing w:line="360" w:lineRule="auto"/>
        <w:rPr>
          <w:rFonts w:asciiTheme="minorHAnsi" w:hAnsiTheme="minorHAnsi" w:cs="Verdana"/>
          <w:color w:val="000000"/>
          <w:sz w:val="20"/>
        </w:rPr>
      </w:pPr>
      <w:r w:rsidRPr="0033633E">
        <w:rPr>
          <w:rFonts w:asciiTheme="minorHAnsi" w:hAnsiTheme="minorHAnsi" w:cs="Verdana"/>
          <w:color w:val="000000"/>
          <w:sz w:val="20"/>
        </w:rPr>
        <w:t>Expertise</w:t>
      </w:r>
      <w:r w:rsidR="00CB54BD" w:rsidRPr="0033633E">
        <w:rPr>
          <w:rFonts w:asciiTheme="minorHAnsi" w:hAnsiTheme="minorHAnsi" w:cs="Verdana"/>
          <w:color w:val="000000"/>
          <w:sz w:val="20"/>
        </w:rPr>
        <w:t xml:space="preserve"> in developing single-page applications (</w:t>
      </w:r>
      <w:r w:rsidR="00CB54BD" w:rsidRPr="0033633E">
        <w:rPr>
          <w:rFonts w:asciiTheme="minorHAnsi" w:hAnsiTheme="minorHAnsi" w:cs="Verdana"/>
          <w:b/>
          <w:bCs/>
          <w:color w:val="000000"/>
          <w:sz w:val="20"/>
        </w:rPr>
        <w:t>SPAs</w:t>
      </w:r>
      <w:r w:rsidR="00CB54BD" w:rsidRPr="0033633E">
        <w:rPr>
          <w:rFonts w:asciiTheme="minorHAnsi" w:hAnsiTheme="minorHAnsi" w:cs="Verdana"/>
          <w:color w:val="000000"/>
          <w:sz w:val="20"/>
        </w:rPr>
        <w:t xml:space="preserve">) quickly and effectively using </w:t>
      </w:r>
      <w:r w:rsidR="00CB54BD" w:rsidRPr="0033633E">
        <w:rPr>
          <w:rFonts w:asciiTheme="minorHAnsi" w:hAnsiTheme="minorHAnsi" w:cs="Verdana"/>
          <w:b/>
          <w:color w:val="000000"/>
          <w:sz w:val="20"/>
        </w:rPr>
        <w:t xml:space="preserve">JavaScript Frameworks </w:t>
      </w:r>
      <w:r w:rsidR="00CB54BD" w:rsidRPr="0033633E">
        <w:rPr>
          <w:rFonts w:asciiTheme="minorHAnsi" w:hAnsiTheme="minorHAnsi" w:cs="Verdana"/>
          <w:color w:val="000000"/>
          <w:sz w:val="20"/>
        </w:rPr>
        <w:t>and</w:t>
      </w:r>
      <w:r w:rsidR="00AC6DD6">
        <w:rPr>
          <w:rFonts w:asciiTheme="minorHAnsi" w:hAnsiTheme="minorHAnsi" w:cs="Verdana"/>
          <w:color w:val="000000"/>
          <w:sz w:val="20"/>
        </w:rPr>
        <w:t xml:space="preserve"> also in making web pages cross-</w:t>
      </w:r>
      <w:r w:rsidR="00CB54BD" w:rsidRPr="0033633E">
        <w:rPr>
          <w:rFonts w:asciiTheme="minorHAnsi" w:hAnsiTheme="minorHAnsi" w:cs="Verdana"/>
          <w:color w:val="000000"/>
          <w:sz w:val="20"/>
        </w:rPr>
        <w:t>browser compatible.</w:t>
      </w:r>
      <w:r w:rsidR="00CB54BD" w:rsidRPr="0033633E">
        <w:rPr>
          <w:rFonts w:asciiTheme="minorHAnsi" w:hAnsiTheme="minorHAnsi" w:cs="Verdana"/>
          <w:b/>
          <w:bCs/>
          <w:color w:val="222222"/>
          <w:sz w:val="20"/>
          <w:shd w:val="clear" w:color="auto" w:fill="FFFFFF"/>
        </w:rPr>
        <w:t xml:space="preserve"> </w:t>
      </w:r>
    </w:p>
    <w:p w:rsidR="00CB54BD" w:rsidRPr="0033633E" w:rsidRDefault="00D85739">
      <w:pPr>
        <w:pStyle w:val="BodyText"/>
        <w:numPr>
          <w:ilvl w:val="0"/>
          <w:numId w:val="12"/>
        </w:numPr>
        <w:tabs>
          <w:tab w:val="left" w:pos="0"/>
        </w:tabs>
        <w:spacing w:line="360" w:lineRule="auto"/>
        <w:rPr>
          <w:rFonts w:asciiTheme="minorHAnsi" w:hAnsiTheme="minorHAnsi" w:cs="Verdana"/>
          <w:color w:val="212121"/>
          <w:sz w:val="20"/>
        </w:rPr>
      </w:pPr>
      <w:r w:rsidRPr="0033633E">
        <w:rPr>
          <w:rFonts w:asciiTheme="minorHAnsi" w:hAnsiTheme="minorHAnsi" w:cs="Verdana"/>
          <w:color w:val="000000"/>
          <w:sz w:val="20"/>
        </w:rPr>
        <w:t>Expertise in</w:t>
      </w:r>
      <w:r w:rsidR="00CB54BD" w:rsidRPr="0033633E">
        <w:rPr>
          <w:rFonts w:asciiTheme="minorHAnsi" w:hAnsiTheme="minorHAnsi" w:cs="Verdana"/>
          <w:color w:val="000000"/>
          <w:sz w:val="20"/>
        </w:rPr>
        <w:t xml:space="preserve"> applying the latest development approaches including MVC framework in the browser, event-driven applications using </w:t>
      </w:r>
      <w:r w:rsidR="00CB54BD" w:rsidRPr="0033633E">
        <w:rPr>
          <w:rFonts w:asciiTheme="minorHAnsi" w:hAnsiTheme="minorHAnsi" w:cs="Verdana"/>
          <w:b/>
          <w:color w:val="000000"/>
          <w:sz w:val="20"/>
        </w:rPr>
        <w:t>Angular.</w:t>
      </w:r>
      <w:r w:rsidR="00D133B6">
        <w:rPr>
          <w:rFonts w:asciiTheme="minorHAnsi" w:hAnsiTheme="minorHAnsi" w:cs="Verdana"/>
          <w:b/>
          <w:color w:val="000000"/>
          <w:sz w:val="20"/>
        </w:rPr>
        <w:t>JS</w:t>
      </w:r>
      <w:r w:rsidR="008207ED">
        <w:rPr>
          <w:rFonts w:asciiTheme="minorHAnsi" w:hAnsiTheme="minorHAnsi" w:cs="Verdana"/>
          <w:b/>
          <w:color w:val="000000"/>
          <w:sz w:val="20"/>
        </w:rPr>
        <w:t>,</w:t>
      </w:r>
      <w:r w:rsidR="00CB54BD" w:rsidRPr="0033633E">
        <w:rPr>
          <w:rFonts w:asciiTheme="minorHAnsi" w:hAnsiTheme="minorHAnsi" w:cs="Verdana"/>
          <w:b/>
          <w:color w:val="000000"/>
          <w:sz w:val="20"/>
        </w:rPr>
        <w:t xml:space="preserve"> JQuery, JavaScript, AJAX, Object Oriented (OO) JavaScript, JSON and XML</w:t>
      </w:r>
      <w:r w:rsidR="00CB54BD" w:rsidRPr="0033633E">
        <w:rPr>
          <w:rFonts w:asciiTheme="minorHAnsi" w:hAnsiTheme="minorHAnsi" w:cs="Verdana"/>
          <w:color w:val="000000"/>
          <w:sz w:val="20"/>
        </w:rPr>
        <w:t>.</w:t>
      </w:r>
    </w:p>
    <w:p w:rsidR="00CB54BD" w:rsidRPr="0033633E" w:rsidRDefault="00D85739">
      <w:pPr>
        <w:pStyle w:val="BodyText"/>
        <w:numPr>
          <w:ilvl w:val="0"/>
          <w:numId w:val="12"/>
        </w:numPr>
        <w:tabs>
          <w:tab w:val="left" w:pos="0"/>
        </w:tabs>
        <w:spacing w:line="360" w:lineRule="auto"/>
        <w:rPr>
          <w:rFonts w:asciiTheme="minorHAnsi" w:hAnsiTheme="minorHAnsi" w:cs="Verdana"/>
          <w:color w:val="000000"/>
          <w:sz w:val="20"/>
        </w:rPr>
      </w:pPr>
      <w:r w:rsidRPr="0033633E">
        <w:rPr>
          <w:rFonts w:asciiTheme="minorHAnsi" w:hAnsiTheme="minorHAnsi" w:cs="Verdana"/>
          <w:color w:val="000000"/>
          <w:sz w:val="20"/>
        </w:rPr>
        <w:t xml:space="preserve">Expertise </w:t>
      </w:r>
      <w:r w:rsidR="00CB54BD" w:rsidRPr="0033633E">
        <w:rPr>
          <w:rFonts w:asciiTheme="minorHAnsi" w:hAnsiTheme="minorHAnsi" w:cs="Verdana"/>
          <w:color w:val="212121"/>
          <w:sz w:val="20"/>
        </w:rPr>
        <w:t xml:space="preserve">with code </w:t>
      </w:r>
      <w:r w:rsidR="00CB54BD" w:rsidRPr="0033633E">
        <w:rPr>
          <w:rFonts w:asciiTheme="minorHAnsi" w:hAnsiTheme="minorHAnsi" w:cs="Verdana"/>
          <w:b/>
          <w:bCs/>
          <w:color w:val="212121"/>
          <w:sz w:val="20"/>
        </w:rPr>
        <w:t>package management and build tools</w:t>
      </w:r>
      <w:r w:rsidR="00CB54BD" w:rsidRPr="0033633E">
        <w:rPr>
          <w:rFonts w:asciiTheme="minorHAnsi" w:hAnsiTheme="minorHAnsi" w:cs="Verdana"/>
          <w:color w:val="212121"/>
          <w:sz w:val="20"/>
        </w:rPr>
        <w:t xml:space="preserve"> such as </w:t>
      </w:r>
      <w:r w:rsidR="00CB54BD" w:rsidRPr="0033633E">
        <w:rPr>
          <w:rFonts w:asciiTheme="minorHAnsi" w:hAnsiTheme="minorHAnsi" w:cs="Verdana"/>
          <w:b/>
          <w:bCs/>
          <w:color w:val="212121"/>
          <w:sz w:val="20"/>
        </w:rPr>
        <w:t>Bower, Yeoman, Grunt.</w:t>
      </w:r>
    </w:p>
    <w:p w:rsidR="00942530" w:rsidRPr="00942530" w:rsidRDefault="00D85739" w:rsidP="008207ED">
      <w:pPr>
        <w:numPr>
          <w:ilvl w:val="0"/>
          <w:numId w:val="12"/>
        </w:numPr>
        <w:tabs>
          <w:tab w:val="left" w:pos="0"/>
        </w:tabs>
        <w:spacing w:line="360" w:lineRule="auto"/>
        <w:rPr>
          <w:rFonts w:asciiTheme="minorHAnsi" w:hAnsiTheme="minorHAnsi" w:cs="Verdana"/>
          <w:color w:val="000000"/>
          <w:sz w:val="20"/>
          <w:szCs w:val="20"/>
        </w:rPr>
      </w:pPr>
      <w:r w:rsidRPr="0033633E">
        <w:rPr>
          <w:rFonts w:asciiTheme="minorHAnsi" w:hAnsiTheme="minorHAnsi" w:cs="Verdana"/>
          <w:color w:val="000000"/>
          <w:sz w:val="20"/>
          <w:szCs w:val="20"/>
        </w:rPr>
        <w:t>Expertise</w:t>
      </w:r>
      <w:r w:rsidR="00CB54BD" w:rsidRPr="0033633E">
        <w:rPr>
          <w:rFonts w:asciiTheme="minorHAnsi" w:hAnsiTheme="minorHAnsi" w:cs="Verdana"/>
          <w:color w:val="000000"/>
          <w:sz w:val="20"/>
          <w:szCs w:val="20"/>
        </w:rPr>
        <w:t xml:space="preserve"> in</w:t>
      </w:r>
      <w:r w:rsidR="00CB54BD" w:rsidRPr="0033633E">
        <w:rPr>
          <w:rFonts w:asciiTheme="minorHAnsi" w:hAnsiTheme="minorHAnsi" w:cs="Verdana"/>
          <w:b/>
          <w:color w:val="000000"/>
          <w:sz w:val="20"/>
          <w:szCs w:val="20"/>
        </w:rPr>
        <w:t xml:space="preserve"> Performance Tuning </w:t>
      </w:r>
      <w:r w:rsidR="008A002D">
        <w:rPr>
          <w:rFonts w:asciiTheme="minorHAnsi" w:hAnsiTheme="minorHAnsi" w:cs="Verdana"/>
          <w:b/>
          <w:color w:val="000000"/>
          <w:sz w:val="20"/>
          <w:szCs w:val="20"/>
        </w:rPr>
        <w:t xml:space="preserve">&amp; </w:t>
      </w:r>
      <w:r w:rsidR="00CB54BD" w:rsidRPr="0033633E">
        <w:rPr>
          <w:rFonts w:asciiTheme="minorHAnsi" w:hAnsiTheme="minorHAnsi" w:cs="Verdana"/>
          <w:b/>
          <w:color w:val="000000"/>
          <w:sz w:val="20"/>
          <w:szCs w:val="20"/>
        </w:rPr>
        <w:t xml:space="preserve">Testing, </w:t>
      </w:r>
      <w:r w:rsidR="00212F6E">
        <w:rPr>
          <w:rFonts w:asciiTheme="minorHAnsi" w:hAnsiTheme="minorHAnsi" w:cs="Verdana"/>
          <w:b/>
          <w:color w:val="000000"/>
          <w:sz w:val="20"/>
          <w:szCs w:val="20"/>
        </w:rPr>
        <w:t xml:space="preserve">Unit </w:t>
      </w:r>
      <w:r w:rsidR="00CB54BD" w:rsidRPr="0033633E">
        <w:rPr>
          <w:rFonts w:asciiTheme="minorHAnsi" w:hAnsiTheme="minorHAnsi" w:cs="Verdana"/>
          <w:b/>
          <w:color w:val="000000"/>
          <w:sz w:val="20"/>
          <w:szCs w:val="20"/>
        </w:rPr>
        <w:t>Testing, Debugging and troubleshooting the existing code using Firebug and Chrome Inspector Tools.</w:t>
      </w:r>
    </w:p>
    <w:p w:rsidR="00942530" w:rsidRPr="00942530" w:rsidRDefault="00942530">
      <w:pPr>
        <w:pStyle w:val="BodyText"/>
        <w:numPr>
          <w:ilvl w:val="0"/>
          <w:numId w:val="12"/>
        </w:numPr>
        <w:tabs>
          <w:tab w:val="left" w:pos="0"/>
        </w:tabs>
        <w:spacing w:line="360" w:lineRule="auto"/>
        <w:rPr>
          <w:rFonts w:asciiTheme="minorHAnsi" w:hAnsiTheme="minorHAnsi" w:cs="Verdana"/>
          <w:color w:val="000000"/>
          <w:sz w:val="20"/>
        </w:rPr>
      </w:pPr>
      <w:r>
        <w:rPr>
          <w:rFonts w:asciiTheme="minorHAnsi" w:hAnsiTheme="minorHAnsi" w:cs="Verdana"/>
          <w:color w:val="000000"/>
          <w:sz w:val="20"/>
        </w:rPr>
        <w:t xml:space="preserve">Expertise using </w:t>
      </w:r>
      <w:r w:rsidRPr="00942530">
        <w:rPr>
          <w:rFonts w:asciiTheme="minorHAnsi" w:hAnsiTheme="minorHAnsi" w:cs="Verdana"/>
          <w:b/>
          <w:color w:val="000000"/>
          <w:sz w:val="20"/>
        </w:rPr>
        <w:t>GIT</w:t>
      </w:r>
      <w:r>
        <w:rPr>
          <w:rFonts w:asciiTheme="minorHAnsi" w:hAnsiTheme="minorHAnsi" w:cs="Verdana"/>
          <w:color w:val="000000"/>
          <w:sz w:val="20"/>
        </w:rPr>
        <w:t xml:space="preserve"> and </w:t>
      </w:r>
      <w:r w:rsidRPr="00942530">
        <w:rPr>
          <w:rFonts w:asciiTheme="minorHAnsi" w:hAnsiTheme="minorHAnsi" w:cs="Verdana"/>
          <w:b/>
          <w:color w:val="000000"/>
          <w:sz w:val="20"/>
        </w:rPr>
        <w:t>SVN</w:t>
      </w:r>
      <w:r>
        <w:rPr>
          <w:rFonts w:asciiTheme="minorHAnsi" w:hAnsiTheme="minorHAnsi" w:cs="Verdana"/>
          <w:color w:val="000000"/>
          <w:sz w:val="20"/>
        </w:rPr>
        <w:t xml:space="preserve"> to maintain &amp; execute proper release plan</w:t>
      </w:r>
      <w:r w:rsidR="007A2897">
        <w:rPr>
          <w:rFonts w:asciiTheme="minorHAnsi" w:hAnsiTheme="minorHAnsi" w:cs="Verdana"/>
          <w:color w:val="000000"/>
          <w:sz w:val="20"/>
        </w:rPr>
        <w:t xml:space="preserve"> to avoid pre-mature code in final release.</w:t>
      </w:r>
    </w:p>
    <w:p w:rsidR="00CB54BD" w:rsidRPr="0033633E" w:rsidRDefault="00D85739">
      <w:pPr>
        <w:pStyle w:val="BodyText"/>
        <w:numPr>
          <w:ilvl w:val="0"/>
          <w:numId w:val="12"/>
        </w:numPr>
        <w:tabs>
          <w:tab w:val="left" w:pos="0"/>
        </w:tabs>
        <w:spacing w:line="360" w:lineRule="auto"/>
        <w:rPr>
          <w:rFonts w:asciiTheme="minorHAnsi" w:hAnsiTheme="minorHAnsi" w:cs="Verdana"/>
          <w:color w:val="000000"/>
          <w:sz w:val="20"/>
        </w:rPr>
      </w:pPr>
      <w:r w:rsidRPr="0033633E">
        <w:rPr>
          <w:rFonts w:asciiTheme="minorHAnsi" w:hAnsiTheme="minorHAnsi" w:cs="Verdana"/>
          <w:color w:val="000000"/>
          <w:sz w:val="20"/>
        </w:rPr>
        <w:t xml:space="preserve">Expertise in </w:t>
      </w:r>
      <w:r w:rsidR="00CB54BD" w:rsidRPr="0033633E">
        <w:rPr>
          <w:rFonts w:asciiTheme="minorHAnsi" w:hAnsiTheme="minorHAnsi" w:cs="Verdana"/>
          <w:color w:val="212121"/>
          <w:sz w:val="20"/>
        </w:rPr>
        <w:t xml:space="preserve">interacting with </w:t>
      </w:r>
      <w:r w:rsidR="00906E6B" w:rsidRPr="00906E6B">
        <w:rPr>
          <w:rFonts w:asciiTheme="minorHAnsi" w:hAnsiTheme="minorHAnsi" w:cs="Verdana"/>
          <w:b/>
          <w:color w:val="212121"/>
          <w:sz w:val="20"/>
        </w:rPr>
        <w:t>SOAP</w:t>
      </w:r>
      <w:r w:rsidR="00CB54BD" w:rsidRPr="0033633E">
        <w:rPr>
          <w:rFonts w:asciiTheme="minorHAnsi" w:hAnsiTheme="minorHAnsi" w:cs="Verdana"/>
          <w:color w:val="212121"/>
          <w:sz w:val="20"/>
        </w:rPr>
        <w:t xml:space="preserve"> and </w:t>
      </w:r>
      <w:r w:rsidR="00CB54BD" w:rsidRPr="0033633E">
        <w:rPr>
          <w:rFonts w:asciiTheme="minorHAnsi" w:hAnsiTheme="minorHAnsi" w:cs="Verdana"/>
          <w:b/>
          <w:bCs/>
          <w:color w:val="212121"/>
          <w:sz w:val="20"/>
        </w:rPr>
        <w:t>RESTful services</w:t>
      </w:r>
      <w:r w:rsidR="00CB54BD" w:rsidRPr="0033633E">
        <w:rPr>
          <w:rFonts w:asciiTheme="minorHAnsi" w:hAnsiTheme="minorHAnsi" w:cs="Verdana"/>
          <w:color w:val="212121"/>
          <w:sz w:val="20"/>
        </w:rPr>
        <w:t xml:space="preserve"> via </w:t>
      </w:r>
      <w:r w:rsidR="00CB54BD" w:rsidRPr="0033633E">
        <w:rPr>
          <w:rFonts w:asciiTheme="minorHAnsi" w:hAnsiTheme="minorHAnsi" w:cs="Verdana"/>
          <w:b/>
          <w:bCs/>
          <w:color w:val="212121"/>
          <w:sz w:val="20"/>
        </w:rPr>
        <w:t>AJAX techniques.</w:t>
      </w:r>
    </w:p>
    <w:p w:rsidR="00CB54BD" w:rsidRPr="0033633E" w:rsidRDefault="00CB54BD">
      <w:pPr>
        <w:pStyle w:val="BodyText"/>
        <w:numPr>
          <w:ilvl w:val="0"/>
          <w:numId w:val="12"/>
        </w:numPr>
        <w:tabs>
          <w:tab w:val="left" w:pos="0"/>
        </w:tabs>
        <w:spacing w:line="360" w:lineRule="auto"/>
        <w:rPr>
          <w:rFonts w:asciiTheme="minorHAnsi" w:hAnsiTheme="minorHAnsi" w:cs="Verdana"/>
          <w:color w:val="000000"/>
          <w:sz w:val="20"/>
        </w:rPr>
      </w:pPr>
      <w:r w:rsidRPr="0033633E">
        <w:rPr>
          <w:rFonts w:asciiTheme="minorHAnsi" w:hAnsiTheme="minorHAnsi" w:cs="Verdana"/>
          <w:color w:val="000000"/>
          <w:sz w:val="20"/>
        </w:rPr>
        <w:t>Extensively used new software tools in designing user interfaces and adapt to the changing environment.</w:t>
      </w:r>
    </w:p>
    <w:p w:rsidR="00CB54BD" w:rsidRPr="0033633E" w:rsidRDefault="00CB54BD">
      <w:pPr>
        <w:pStyle w:val="BodyText"/>
        <w:numPr>
          <w:ilvl w:val="0"/>
          <w:numId w:val="12"/>
        </w:numPr>
        <w:tabs>
          <w:tab w:val="left" w:pos="0"/>
        </w:tabs>
        <w:spacing w:line="360" w:lineRule="auto"/>
        <w:rPr>
          <w:rFonts w:asciiTheme="minorHAnsi" w:hAnsiTheme="minorHAnsi" w:cs="Verdana"/>
          <w:color w:val="000000"/>
          <w:sz w:val="20"/>
        </w:rPr>
      </w:pPr>
      <w:r w:rsidRPr="0033633E">
        <w:rPr>
          <w:rFonts w:asciiTheme="minorHAnsi" w:hAnsiTheme="minorHAnsi" w:cs="Verdana"/>
          <w:color w:val="000000"/>
          <w:sz w:val="20"/>
        </w:rPr>
        <w:t>Expertise in maintain</w:t>
      </w:r>
      <w:r w:rsidR="008C30A4">
        <w:rPr>
          <w:rFonts w:asciiTheme="minorHAnsi" w:hAnsiTheme="minorHAnsi" w:cs="Verdana"/>
          <w:color w:val="000000"/>
          <w:sz w:val="20"/>
        </w:rPr>
        <w:t>ing</w:t>
      </w:r>
      <w:r w:rsidRPr="0033633E">
        <w:rPr>
          <w:rFonts w:asciiTheme="minorHAnsi" w:hAnsiTheme="minorHAnsi" w:cs="Verdana"/>
          <w:color w:val="000000"/>
          <w:sz w:val="20"/>
        </w:rPr>
        <w:t xml:space="preserve"> websites, software and understanding and modifying existing code.</w:t>
      </w:r>
    </w:p>
    <w:p w:rsidR="00CB54BD" w:rsidRPr="0033633E" w:rsidRDefault="00CB54BD">
      <w:pPr>
        <w:pStyle w:val="BodyText"/>
        <w:numPr>
          <w:ilvl w:val="0"/>
          <w:numId w:val="12"/>
        </w:numPr>
        <w:tabs>
          <w:tab w:val="left" w:pos="0"/>
        </w:tabs>
        <w:spacing w:line="360" w:lineRule="auto"/>
        <w:rPr>
          <w:rFonts w:asciiTheme="minorHAnsi" w:hAnsiTheme="minorHAnsi" w:cs="Verdana"/>
          <w:color w:val="000000"/>
          <w:sz w:val="20"/>
        </w:rPr>
      </w:pPr>
      <w:r w:rsidRPr="0033633E">
        <w:rPr>
          <w:rFonts w:asciiTheme="minorHAnsi" w:hAnsiTheme="minorHAnsi" w:cs="Verdana"/>
          <w:color w:val="000000"/>
          <w:sz w:val="20"/>
        </w:rPr>
        <w:t xml:space="preserve">Ability to apply </w:t>
      </w:r>
      <w:r w:rsidRPr="0033633E">
        <w:rPr>
          <w:rFonts w:asciiTheme="minorHAnsi" w:hAnsiTheme="minorHAnsi" w:cs="Verdana"/>
          <w:b/>
          <w:bCs/>
          <w:color w:val="000000"/>
          <w:sz w:val="20"/>
        </w:rPr>
        <w:t>W3C</w:t>
      </w:r>
      <w:r w:rsidRPr="0033633E">
        <w:rPr>
          <w:rFonts w:asciiTheme="minorHAnsi" w:hAnsiTheme="minorHAnsi" w:cs="Verdana"/>
          <w:color w:val="000000"/>
          <w:sz w:val="20"/>
        </w:rPr>
        <w:t xml:space="preserve"> web standards with great skills in achieving the best cross-browser user experience for sake of long-term user retention and engagement</w:t>
      </w:r>
    </w:p>
    <w:p w:rsidR="00CB54BD" w:rsidRPr="0033633E" w:rsidRDefault="00CB54BD">
      <w:pPr>
        <w:pStyle w:val="BodyText"/>
        <w:numPr>
          <w:ilvl w:val="0"/>
          <w:numId w:val="12"/>
        </w:numPr>
        <w:tabs>
          <w:tab w:val="left" w:pos="0"/>
        </w:tabs>
        <w:spacing w:line="360" w:lineRule="auto"/>
        <w:rPr>
          <w:rFonts w:asciiTheme="minorHAnsi" w:eastAsia="Calibri" w:hAnsiTheme="minorHAnsi" w:cs="Verdana"/>
          <w:kern w:val="1"/>
          <w:sz w:val="20"/>
        </w:rPr>
      </w:pPr>
      <w:r w:rsidRPr="0033633E">
        <w:rPr>
          <w:rFonts w:asciiTheme="minorHAnsi" w:hAnsiTheme="minorHAnsi" w:cs="Verdana"/>
          <w:color w:val="000000"/>
          <w:sz w:val="20"/>
        </w:rPr>
        <w:t xml:space="preserve">Experience in implementing </w:t>
      </w:r>
      <w:r w:rsidR="00BD2D8A">
        <w:rPr>
          <w:rFonts w:asciiTheme="minorHAnsi" w:hAnsiTheme="minorHAnsi" w:cs="Verdana"/>
          <w:b/>
          <w:color w:val="000000"/>
          <w:sz w:val="20"/>
        </w:rPr>
        <w:t>Responsive Web A</w:t>
      </w:r>
      <w:r w:rsidRPr="0033633E">
        <w:rPr>
          <w:rFonts w:asciiTheme="minorHAnsi" w:hAnsiTheme="minorHAnsi" w:cs="Verdana"/>
          <w:b/>
          <w:color w:val="000000"/>
          <w:sz w:val="20"/>
        </w:rPr>
        <w:t>pplication.</w:t>
      </w:r>
      <w:r w:rsidRPr="0033633E">
        <w:rPr>
          <w:rFonts w:asciiTheme="minorHAnsi" w:hAnsiTheme="minorHAnsi" w:cs="Verdana"/>
          <w:color w:val="000000"/>
          <w:sz w:val="20"/>
        </w:rPr>
        <w:t xml:space="preserve"> </w:t>
      </w:r>
    </w:p>
    <w:p w:rsidR="00CB54BD" w:rsidRPr="0033633E" w:rsidRDefault="00CB54BD">
      <w:pPr>
        <w:pStyle w:val="NormalLatin8pt"/>
        <w:numPr>
          <w:ilvl w:val="0"/>
          <w:numId w:val="12"/>
        </w:numPr>
        <w:tabs>
          <w:tab w:val="left" w:pos="0"/>
        </w:tabs>
        <w:spacing w:line="360" w:lineRule="auto"/>
        <w:jc w:val="both"/>
        <w:rPr>
          <w:rFonts w:asciiTheme="minorHAnsi" w:hAnsiTheme="minorHAnsi" w:cs="Verdana"/>
          <w:color w:val="262626"/>
          <w:sz w:val="20"/>
          <w:szCs w:val="20"/>
        </w:rPr>
      </w:pPr>
      <w:r w:rsidRPr="0033633E">
        <w:rPr>
          <w:rFonts w:asciiTheme="minorHAnsi" w:eastAsia="Calibri" w:hAnsiTheme="minorHAnsi" w:cs="Verdana"/>
          <w:b w:val="0"/>
          <w:bCs w:val="0"/>
          <w:color w:val="auto"/>
          <w:kern w:val="1"/>
          <w:sz w:val="20"/>
          <w:szCs w:val="20"/>
        </w:rPr>
        <w:t xml:space="preserve">Experience </w:t>
      </w:r>
      <w:r w:rsidR="004C1F2A">
        <w:rPr>
          <w:rFonts w:asciiTheme="minorHAnsi" w:eastAsia="Calibri" w:hAnsiTheme="minorHAnsi" w:cs="Verdana"/>
          <w:b w:val="0"/>
          <w:bCs w:val="0"/>
          <w:color w:val="auto"/>
          <w:kern w:val="1"/>
          <w:sz w:val="20"/>
          <w:szCs w:val="20"/>
        </w:rPr>
        <w:t>in</w:t>
      </w:r>
      <w:r w:rsidRPr="0033633E">
        <w:rPr>
          <w:rFonts w:asciiTheme="minorHAnsi" w:eastAsia="Calibri" w:hAnsiTheme="minorHAnsi" w:cs="Verdana"/>
          <w:b w:val="0"/>
          <w:bCs w:val="0"/>
          <w:color w:val="auto"/>
          <w:kern w:val="1"/>
          <w:sz w:val="20"/>
          <w:szCs w:val="20"/>
        </w:rPr>
        <w:t xml:space="preserve"> working with </w:t>
      </w:r>
      <w:r w:rsidRPr="0033633E">
        <w:rPr>
          <w:rFonts w:asciiTheme="minorHAnsi" w:eastAsia="Calibri" w:hAnsiTheme="minorHAnsi" w:cs="Verdana"/>
          <w:bCs w:val="0"/>
          <w:color w:val="auto"/>
          <w:kern w:val="1"/>
          <w:sz w:val="20"/>
          <w:szCs w:val="20"/>
        </w:rPr>
        <w:t>CSS Animations, and Layouts</w:t>
      </w:r>
      <w:r w:rsidR="00C43CF1">
        <w:rPr>
          <w:rFonts w:asciiTheme="minorHAnsi" w:eastAsia="Calibri" w:hAnsiTheme="minorHAnsi" w:cs="Verdana"/>
          <w:bCs w:val="0"/>
          <w:color w:val="auto"/>
          <w:kern w:val="1"/>
          <w:sz w:val="20"/>
          <w:szCs w:val="20"/>
        </w:rPr>
        <w:t xml:space="preserve">, </w:t>
      </w:r>
      <w:r w:rsidR="006E3515">
        <w:rPr>
          <w:rFonts w:asciiTheme="minorHAnsi" w:eastAsia="Calibri" w:hAnsiTheme="minorHAnsi" w:cs="Verdana"/>
          <w:bCs w:val="0"/>
          <w:color w:val="auto"/>
          <w:kern w:val="1"/>
          <w:sz w:val="20"/>
          <w:szCs w:val="20"/>
        </w:rPr>
        <w:t>Pseudo-classes, Pseudo-</w:t>
      </w:r>
      <w:r w:rsidRPr="0033633E">
        <w:rPr>
          <w:rFonts w:asciiTheme="minorHAnsi" w:eastAsia="Calibri" w:hAnsiTheme="minorHAnsi" w:cs="Verdana"/>
          <w:bCs w:val="0"/>
          <w:color w:val="auto"/>
          <w:kern w:val="1"/>
          <w:sz w:val="20"/>
          <w:szCs w:val="20"/>
        </w:rPr>
        <w:t xml:space="preserve">elements </w:t>
      </w:r>
      <w:r w:rsidRPr="0033633E">
        <w:rPr>
          <w:rFonts w:asciiTheme="minorHAnsi" w:eastAsia="Calibri" w:hAnsiTheme="minorHAnsi" w:cs="Verdana"/>
          <w:b w:val="0"/>
          <w:bCs w:val="0"/>
          <w:color w:val="auto"/>
          <w:kern w:val="1"/>
          <w:sz w:val="20"/>
          <w:szCs w:val="20"/>
        </w:rPr>
        <w:t>and</w:t>
      </w:r>
      <w:r w:rsidRPr="0033633E">
        <w:rPr>
          <w:rFonts w:asciiTheme="minorHAnsi" w:eastAsia="Calibri" w:hAnsiTheme="minorHAnsi" w:cs="Verdana"/>
          <w:bCs w:val="0"/>
          <w:color w:val="auto"/>
          <w:kern w:val="1"/>
          <w:sz w:val="20"/>
          <w:szCs w:val="20"/>
        </w:rPr>
        <w:t xml:space="preserve"> CSS behaviors </w:t>
      </w:r>
      <w:r w:rsidRPr="0033633E">
        <w:rPr>
          <w:rFonts w:asciiTheme="minorHAnsi" w:eastAsia="Calibri" w:hAnsiTheme="minorHAnsi" w:cs="Verdana"/>
          <w:b w:val="0"/>
          <w:bCs w:val="0"/>
          <w:color w:val="auto"/>
          <w:kern w:val="1"/>
          <w:sz w:val="20"/>
          <w:szCs w:val="20"/>
        </w:rPr>
        <w:t>including the</w:t>
      </w:r>
      <w:r w:rsidRPr="0033633E">
        <w:rPr>
          <w:rFonts w:asciiTheme="minorHAnsi" w:eastAsia="Calibri" w:hAnsiTheme="minorHAnsi" w:cs="Verdana"/>
          <w:bCs w:val="0"/>
          <w:color w:val="auto"/>
          <w:kern w:val="1"/>
          <w:sz w:val="20"/>
          <w:szCs w:val="20"/>
        </w:rPr>
        <w:t xml:space="preserve"> Box model and Wireframes to mark up. </w:t>
      </w:r>
    </w:p>
    <w:p w:rsidR="00CB54BD" w:rsidRPr="0033633E" w:rsidRDefault="00CB54BD">
      <w:pPr>
        <w:pStyle w:val="BodyText"/>
        <w:numPr>
          <w:ilvl w:val="0"/>
          <w:numId w:val="12"/>
        </w:numPr>
        <w:tabs>
          <w:tab w:val="left" w:pos="0"/>
        </w:tabs>
        <w:spacing w:line="360" w:lineRule="auto"/>
        <w:rPr>
          <w:rFonts w:asciiTheme="minorHAnsi" w:hAnsiTheme="minorHAnsi" w:cs="Verdana"/>
          <w:color w:val="000000"/>
          <w:sz w:val="20"/>
        </w:rPr>
      </w:pPr>
      <w:r w:rsidRPr="0033633E">
        <w:rPr>
          <w:rFonts w:asciiTheme="minorHAnsi" w:hAnsiTheme="minorHAnsi" w:cs="Verdana"/>
          <w:color w:val="262626"/>
          <w:sz w:val="20"/>
        </w:rPr>
        <w:t xml:space="preserve">Experience working with testing tools like </w:t>
      </w:r>
      <w:r w:rsidRPr="0033633E">
        <w:rPr>
          <w:rFonts w:asciiTheme="minorHAnsi" w:hAnsiTheme="minorHAnsi" w:cs="Verdana"/>
          <w:b/>
          <w:color w:val="262626"/>
          <w:sz w:val="20"/>
        </w:rPr>
        <w:t>Firebug</w:t>
      </w:r>
      <w:r w:rsidRPr="0033633E">
        <w:rPr>
          <w:rFonts w:asciiTheme="minorHAnsi" w:hAnsiTheme="minorHAnsi" w:cs="Verdana"/>
          <w:color w:val="262626"/>
          <w:sz w:val="20"/>
        </w:rPr>
        <w:t xml:space="preserve">, </w:t>
      </w:r>
      <w:r w:rsidRPr="0033633E">
        <w:rPr>
          <w:rFonts w:asciiTheme="minorHAnsi" w:hAnsiTheme="minorHAnsi" w:cs="Verdana"/>
          <w:b/>
          <w:color w:val="262626"/>
          <w:sz w:val="20"/>
        </w:rPr>
        <w:t>Firebug Lite, Chrome or safari web inspectors and IE Developer Toolbar.</w:t>
      </w:r>
    </w:p>
    <w:p w:rsidR="00CB54BD" w:rsidRPr="0033633E" w:rsidRDefault="00CB54BD">
      <w:pPr>
        <w:pStyle w:val="BodyText"/>
        <w:numPr>
          <w:ilvl w:val="0"/>
          <w:numId w:val="12"/>
        </w:numPr>
        <w:tabs>
          <w:tab w:val="left" w:pos="0"/>
        </w:tabs>
        <w:spacing w:line="360" w:lineRule="auto"/>
        <w:rPr>
          <w:rFonts w:asciiTheme="minorHAnsi" w:hAnsiTheme="minorHAnsi" w:cs="Verdana"/>
          <w:color w:val="000000"/>
          <w:sz w:val="20"/>
        </w:rPr>
      </w:pPr>
      <w:r w:rsidRPr="0033633E">
        <w:rPr>
          <w:rFonts w:asciiTheme="minorHAnsi" w:hAnsiTheme="minorHAnsi" w:cs="Verdana"/>
          <w:color w:val="000000"/>
          <w:sz w:val="20"/>
        </w:rPr>
        <w:t xml:space="preserve">Well versed with </w:t>
      </w:r>
      <w:r w:rsidRPr="0033633E">
        <w:rPr>
          <w:rFonts w:asciiTheme="minorHAnsi" w:hAnsiTheme="minorHAnsi" w:cs="Verdana"/>
          <w:b/>
          <w:color w:val="000000"/>
          <w:sz w:val="20"/>
        </w:rPr>
        <w:t>Software Development Life Cycle</w:t>
      </w:r>
      <w:r w:rsidRPr="0033633E">
        <w:rPr>
          <w:rFonts w:asciiTheme="minorHAnsi" w:hAnsiTheme="minorHAnsi" w:cs="Verdana"/>
          <w:color w:val="000000"/>
          <w:sz w:val="20"/>
        </w:rPr>
        <w:t xml:space="preserve"> process which includes designing, developing, testing and implementation.</w:t>
      </w:r>
    </w:p>
    <w:p w:rsidR="00CB54BD" w:rsidRPr="0033633E" w:rsidRDefault="00CB54BD">
      <w:pPr>
        <w:pStyle w:val="BodyText"/>
        <w:numPr>
          <w:ilvl w:val="0"/>
          <w:numId w:val="12"/>
        </w:numPr>
        <w:tabs>
          <w:tab w:val="left" w:pos="0"/>
        </w:tabs>
        <w:spacing w:line="360" w:lineRule="auto"/>
        <w:rPr>
          <w:rFonts w:asciiTheme="minorHAnsi" w:hAnsiTheme="minorHAnsi" w:cs="Verdana"/>
          <w:color w:val="000000"/>
          <w:sz w:val="20"/>
        </w:rPr>
      </w:pPr>
      <w:r w:rsidRPr="0033633E">
        <w:rPr>
          <w:rFonts w:asciiTheme="minorHAnsi" w:hAnsiTheme="minorHAnsi" w:cs="Verdana"/>
          <w:color w:val="000000"/>
          <w:sz w:val="20"/>
        </w:rPr>
        <w:t xml:space="preserve">Hands-on experience with Rational Unified Process, UML, and advanced object modeling with design patterns on several projects. Experience with test-driven development and </w:t>
      </w:r>
      <w:r w:rsidRPr="0033633E">
        <w:rPr>
          <w:rFonts w:asciiTheme="minorHAnsi" w:hAnsiTheme="minorHAnsi" w:cs="Verdana"/>
          <w:b/>
          <w:color w:val="000000"/>
          <w:sz w:val="20"/>
        </w:rPr>
        <w:t>Agile</w:t>
      </w:r>
      <w:r w:rsidRPr="0033633E">
        <w:rPr>
          <w:rFonts w:asciiTheme="minorHAnsi" w:hAnsiTheme="minorHAnsi" w:cs="Verdana"/>
          <w:color w:val="000000"/>
          <w:sz w:val="20"/>
        </w:rPr>
        <w:t xml:space="preserve"> programming with </w:t>
      </w:r>
      <w:r w:rsidRPr="0033633E">
        <w:rPr>
          <w:rFonts w:asciiTheme="minorHAnsi" w:hAnsiTheme="minorHAnsi" w:cs="Verdana"/>
          <w:b/>
          <w:color w:val="000000"/>
          <w:sz w:val="20"/>
        </w:rPr>
        <w:t>JIRA</w:t>
      </w:r>
      <w:r w:rsidR="000C0986">
        <w:rPr>
          <w:rFonts w:asciiTheme="minorHAnsi" w:hAnsiTheme="minorHAnsi" w:cs="Verdana"/>
          <w:color w:val="000000"/>
          <w:sz w:val="20"/>
        </w:rPr>
        <w:t>.</w:t>
      </w:r>
    </w:p>
    <w:p w:rsidR="00CB54BD" w:rsidRPr="0033633E" w:rsidRDefault="00CB54BD">
      <w:pPr>
        <w:numPr>
          <w:ilvl w:val="0"/>
          <w:numId w:val="12"/>
        </w:numPr>
        <w:spacing w:line="360" w:lineRule="auto"/>
        <w:rPr>
          <w:rFonts w:asciiTheme="minorHAnsi" w:hAnsiTheme="minorHAnsi" w:cs="Verdana"/>
          <w:color w:val="000000"/>
          <w:sz w:val="20"/>
          <w:szCs w:val="20"/>
        </w:rPr>
      </w:pPr>
      <w:r w:rsidRPr="0033633E">
        <w:rPr>
          <w:rFonts w:asciiTheme="minorHAnsi" w:hAnsiTheme="minorHAnsi" w:cs="Verdana"/>
          <w:color w:val="000000"/>
          <w:sz w:val="20"/>
          <w:szCs w:val="20"/>
        </w:rPr>
        <w:t xml:space="preserve">Version control with </w:t>
      </w:r>
      <w:r w:rsidRPr="0033633E">
        <w:rPr>
          <w:rFonts w:asciiTheme="minorHAnsi" w:hAnsiTheme="minorHAnsi" w:cs="Verdana"/>
          <w:b/>
          <w:color w:val="000000"/>
          <w:sz w:val="20"/>
          <w:szCs w:val="20"/>
        </w:rPr>
        <w:t xml:space="preserve">Git </w:t>
      </w:r>
      <w:r w:rsidRPr="0033633E">
        <w:rPr>
          <w:rFonts w:asciiTheme="minorHAnsi" w:hAnsiTheme="minorHAnsi" w:cs="Verdana"/>
          <w:color w:val="000000"/>
          <w:sz w:val="20"/>
          <w:szCs w:val="20"/>
        </w:rPr>
        <w:t>and</w:t>
      </w:r>
      <w:r w:rsidRPr="0033633E">
        <w:rPr>
          <w:rFonts w:asciiTheme="minorHAnsi" w:hAnsiTheme="minorHAnsi" w:cs="Verdana"/>
          <w:b/>
          <w:color w:val="000000"/>
          <w:sz w:val="20"/>
          <w:szCs w:val="20"/>
        </w:rPr>
        <w:t xml:space="preserve"> SVN</w:t>
      </w:r>
      <w:r w:rsidR="00323F05">
        <w:rPr>
          <w:rFonts w:asciiTheme="minorHAnsi" w:hAnsiTheme="minorHAnsi" w:cs="Verdana"/>
          <w:b/>
          <w:color w:val="000000"/>
          <w:sz w:val="20"/>
          <w:szCs w:val="20"/>
        </w:rPr>
        <w:t>.</w:t>
      </w:r>
    </w:p>
    <w:p w:rsidR="00CB54BD" w:rsidRPr="0033633E" w:rsidRDefault="00CB54BD" w:rsidP="008207ED">
      <w:pPr>
        <w:numPr>
          <w:ilvl w:val="0"/>
          <w:numId w:val="12"/>
        </w:numPr>
        <w:tabs>
          <w:tab w:val="left" w:pos="0"/>
        </w:tabs>
        <w:spacing w:line="360" w:lineRule="auto"/>
        <w:rPr>
          <w:rFonts w:asciiTheme="minorHAnsi" w:hAnsiTheme="minorHAnsi" w:cs="Verdana"/>
          <w:color w:val="000000"/>
          <w:sz w:val="20"/>
        </w:rPr>
      </w:pPr>
      <w:r w:rsidRPr="0033633E">
        <w:rPr>
          <w:rFonts w:asciiTheme="minorHAnsi" w:hAnsiTheme="minorHAnsi" w:cs="Verdana"/>
          <w:color w:val="000000"/>
          <w:sz w:val="20"/>
          <w:szCs w:val="20"/>
        </w:rPr>
        <w:t>Experience</w:t>
      </w:r>
      <w:r w:rsidR="004C1F2A">
        <w:rPr>
          <w:rFonts w:asciiTheme="minorHAnsi" w:hAnsiTheme="minorHAnsi" w:cs="Verdana"/>
          <w:color w:val="000000"/>
          <w:sz w:val="20"/>
          <w:szCs w:val="20"/>
        </w:rPr>
        <w:t xml:space="preserve"> in working with</w:t>
      </w:r>
      <w:r w:rsidRPr="0033633E">
        <w:rPr>
          <w:rFonts w:asciiTheme="minorHAnsi" w:hAnsiTheme="minorHAnsi" w:cs="Verdana"/>
          <w:color w:val="000000"/>
          <w:sz w:val="20"/>
          <w:szCs w:val="20"/>
        </w:rPr>
        <w:t xml:space="preserve"> Agile and Waterfall (SDLC Methodologies) environments.</w:t>
      </w:r>
    </w:p>
    <w:p w:rsidR="00CB54BD" w:rsidRPr="0033633E" w:rsidRDefault="00CB54BD">
      <w:pPr>
        <w:pStyle w:val="BodyText"/>
        <w:numPr>
          <w:ilvl w:val="0"/>
          <w:numId w:val="12"/>
        </w:numPr>
        <w:tabs>
          <w:tab w:val="left" w:pos="0"/>
        </w:tabs>
        <w:spacing w:line="360" w:lineRule="auto"/>
        <w:rPr>
          <w:rFonts w:asciiTheme="minorHAnsi" w:hAnsiTheme="minorHAnsi" w:cs="Verdana"/>
          <w:color w:val="000000"/>
          <w:sz w:val="20"/>
        </w:rPr>
      </w:pPr>
      <w:r w:rsidRPr="0033633E">
        <w:rPr>
          <w:rFonts w:asciiTheme="minorHAnsi" w:hAnsiTheme="minorHAnsi" w:cs="Verdana"/>
          <w:color w:val="000000"/>
          <w:sz w:val="20"/>
        </w:rPr>
        <w:t>Demonstrated ability to complete high-end projects in deadline-oriented environments.</w:t>
      </w:r>
    </w:p>
    <w:p w:rsidR="00CB54BD" w:rsidRPr="0033633E" w:rsidRDefault="00CB54BD" w:rsidP="008207ED">
      <w:pPr>
        <w:pStyle w:val="BodyText"/>
        <w:numPr>
          <w:ilvl w:val="0"/>
          <w:numId w:val="12"/>
        </w:numPr>
        <w:tabs>
          <w:tab w:val="left" w:pos="0"/>
        </w:tabs>
        <w:spacing w:line="360" w:lineRule="auto"/>
        <w:rPr>
          <w:rFonts w:asciiTheme="minorHAnsi" w:eastAsia="SimSun" w:hAnsiTheme="minorHAnsi" w:cs="Verdana"/>
          <w:color w:val="000000"/>
          <w:sz w:val="20"/>
        </w:rPr>
      </w:pPr>
      <w:r w:rsidRPr="0033633E">
        <w:rPr>
          <w:rFonts w:asciiTheme="minorHAnsi" w:hAnsiTheme="minorHAnsi" w:cs="Verdana"/>
          <w:color w:val="000000"/>
          <w:sz w:val="20"/>
        </w:rPr>
        <w:t xml:space="preserve">Proficient with </w:t>
      </w:r>
      <w:r w:rsidRPr="0033633E">
        <w:rPr>
          <w:rFonts w:asciiTheme="minorHAnsi" w:hAnsiTheme="minorHAnsi" w:cs="Verdana"/>
          <w:b/>
          <w:color w:val="000000"/>
          <w:sz w:val="20"/>
        </w:rPr>
        <w:t>Brackets</w:t>
      </w:r>
      <w:r w:rsidRPr="0033633E">
        <w:rPr>
          <w:rFonts w:asciiTheme="minorHAnsi" w:hAnsiTheme="minorHAnsi" w:cs="Verdana"/>
          <w:color w:val="000000"/>
          <w:sz w:val="20"/>
        </w:rPr>
        <w:t xml:space="preserve">, </w:t>
      </w:r>
      <w:r w:rsidRPr="0033633E">
        <w:rPr>
          <w:rFonts w:asciiTheme="minorHAnsi" w:hAnsiTheme="minorHAnsi" w:cs="Verdana"/>
          <w:b/>
          <w:color w:val="000000"/>
          <w:sz w:val="20"/>
        </w:rPr>
        <w:t xml:space="preserve">Notepad++, Visual Studio 2005/2010/2012 </w:t>
      </w:r>
      <w:r w:rsidRPr="0033633E">
        <w:rPr>
          <w:rFonts w:asciiTheme="minorHAnsi" w:hAnsiTheme="minorHAnsi" w:cs="Verdana"/>
          <w:color w:val="000000"/>
          <w:sz w:val="20"/>
        </w:rPr>
        <w:t xml:space="preserve">and </w:t>
      </w:r>
      <w:r w:rsidRPr="0033633E">
        <w:rPr>
          <w:rFonts w:asciiTheme="minorHAnsi" w:hAnsiTheme="minorHAnsi" w:cs="Verdana"/>
          <w:b/>
          <w:color w:val="000000"/>
          <w:sz w:val="20"/>
        </w:rPr>
        <w:t>Dreamweaver.</w:t>
      </w:r>
    </w:p>
    <w:p w:rsidR="00CB54BD" w:rsidRPr="0033633E" w:rsidRDefault="00684026">
      <w:pPr>
        <w:numPr>
          <w:ilvl w:val="0"/>
          <w:numId w:val="12"/>
        </w:numPr>
        <w:spacing w:after="60" w:line="360" w:lineRule="auto"/>
        <w:rPr>
          <w:rFonts w:asciiTheme="minorHAnsi" w:hAnsiTheme="minorHAnsi" w:cs="Arial"/>
          <w:b/>
          <w:bCs/>
          <w:smallCaps/>
          <w:color w:val="000000"/>
          <w:sz w:val="20"/>
          <w:szCs w:val="20"/>
        </w:rPr>
      </w:pPr>
      <w:r>
        <w:rPr>
          <w:rFonts w:asciiTheme="minorHAnsi" w:eastAsia="SimSun" w:hAnsiTheme="minorHAnsi" w:cs="Verdana"/>
          <w:color w:val="000000"/>
          <w:sz w:val="20"/>
          <w:szCs w:val="20"/>
        </w:rPr>
        <w:lastRenderedPageBreak/>
        <w:t>Responsible for checking cross-</w:t>
      </w:r>
      <w:r w:rsidR="00CB54BD" w:rsidRPr="0033633E">
        <w:rPr>
          <w:rFonts w:asciiTheme="minorHAnsi" w:eastAsia="SimSun" w:hAnsiTheme="minorHAnsi" w:cs="Verdana"/>
          <w:color w:val="000000"/>
          <w:sz w:val="20"/>
          <w:szCs w:val="20"/>
        </w:rPr>
        <w:t>browser compatibility and hence worked on different browsers like Safari, Firefox, Google Chrome and Internet Explorer.</w:t>
      </w:r>
    </w:p>
    <w:p w:rsidR="00CB54BD" w:rsidRPr="0033633E" w:rsidRDefault="00CB54BD" w:rsidP="00E35074">
      <w:pPr>
        <w:pBdr>
          <w:top w:val="none" w:sz="0" w:space="0" w:color="000000"/>
          <w:left w:val="single" w:sz="1" w:space="4" w:color="000000"/>
          <w:bottom w:val="single" w:sz="1" w:space="1" w:color="000000"/>
          <w:right w:val="none" w:sz="0" w:space="0" w:color="000000"/>
        </w:pBdr>
        <w:shd w:val="clear" w:color="auto" w:fill="C0C0C0"/>
        <w:rPr>
          <w:rFonts w:asciiTheme="minorHAnsi" w:hAnsiTheme="minorHAnsi" w:cs="Arial"/>
          <w:color w:val="000000"/>
          <w:sz w:val="20"/>
          <w:szCs w:val="20"/>
        </w:rPr>
      </w:pPr>
      <w:r w:rsidRPr="0033633E">
        <w:rPr>
          <w:rFonts w:asciiTheme="minorHAnsi" w:hAnsiTheme="minorHAnsi" w:cs="Arial"/>
          <w:b/>
          <w:bCs/>
          <w:smallCaps/>
          <w:color w:val="000000"/>
          <w:sz w:val="20"/>
          <w:szCs w:val="20"/>
        </w:rPr>
        <w:t>Technical Skills</w:t>
      </w:r>
    </w:p>
    <w:p w:rsidR="00CB54BD" w:rsidRPr="0033633E" w:rsidRDefault="00CB54BD">
      <w:pPr>
        <w:suppressAutoHyphens w:val="0"/>
        <w:jc w:val="both"/>
        <w:rPr>
          <w:rFonts w:asciiTheme="minorHAnsi" w:hAnsiTheme="minorHAnsi" w:cs="Arial"/>
          <w:color w:val="000000"/>
          <w:sz w:val="20"/>
          <w:szCs w:val="20"/>
        </w:rPr>
      </w:pPr>
    </w:p>
    <w:p w:rsidR="00CB54BD" w:rsidRPr="0033633E" w:rsidRDefault="00CB54BD">
      <w:pPr>
        <w:ind w:right="-447"/>
        <w:rPr>
          <w:rFonts w:asciiTheme="minorHAnsi" w:hAnsiTheme="minorHAnsi"/>
          <w:sz w:val="20"/>
          <w:szCs w:val="20"/>
        </w:rPr>
      </w:pPr>
    </w:p>
    <w:tbl>
      <w:tblPr>
        <w:tblW w:w="9603" w:type="dxa"/>
        <w:tblInd w:w="105" w:type="dxa"/>
        <w:tblLayout w:type="fixed"/>
        <w:tblCellMar>
          <w:top w:w="30" w:type="dxa"/>
          <w:left w:w="105" w:type="dxa"/>
          <w:bottom w:w="30" w:type="dxa"/>
          <w:right w:w="105" w:type="dxa"/>
        </w:tblCellMar>
        <w:tblLook w:val="0000"/>
      </w:tblPr>
      <w:tblGrid>
        <w:gridCol w:w="2511"/>
        <w:gridCol w:w="7092"/>
      </w:tblGrid>
      <w:tr w:rsidR="00CB54BD" w:rsidRPr="0033633E" w:rsidTr="0003136F">
        <w:trPr>
          <w:trHeight w:val="599"/>
        </w:trPr>
        <w:tc>
          <w:tcPr>
            <w:tcW w:w="2511" w:type="dxa"/>
            <w:tcBorders>
              <w:top w:val="single" w:sz="1" w:space="0" w:color="999999"/>
              <w:left w:val="single" w:sz="1" w:space="0" w:color="999999"/>
              <w:bottom w:val="single" w:sz="1" w:space="0" w:color="999999"/>
            </w:tcBorders>
            <w:shd w:val="clear" w:color="auto" w:fill="D9D9D9"/>
            <w:vAlign w:val="center"/>
          </w:tcPr>
          <w:p w:rsidR="00CB54BD" w:rsidRPr="0033633E" w:rsidRDefault="00CB54BD">
            <w:pPr>
              <w:pStyle w:val="TableContents"/>
              <w:spacing w:line="288" w:lineRule="auto"/>
              <w:ind w:right="180"/>
              <w:jc w:val="both"/>
              <w:rPr>
                <w:rFonts w:asciiTheme="minorHAnsi" w:hAnsiTheme="minorHAnsi" w:cs="Verdana"/>
                <w:b/>
                <w:color w:val="000000"/>
                <w:sz w:val="20"/>
                <w:szCs w:val="20"/>
              </w:rPr>
            </w:pPr>
            <w:r w:rsidRPr="0033633E">
              <w:rPr>
                <w:rFonts w:asciiTheme="minorHAnsi" w:hAnsiTheme="minorHAnsi" w:cs="Verdana"/>
                <w:b/>
                <w:color w:val="000000"/>
                <w:sz w:val="20"/>
                <w:szCs w:val="20"/>
              </w:rPr>
              <w:t>Web Technologies</w:t>
            </w:r>
          </w:p>
        </w:tc>
        <w:tc>
          <w:tcPr>
            <w:tcW w:w="7092" w:type="dxa"/>
            <w:tcBorders>
              <w:top w:val="single" w:sz="1" w:space="0" w:color="999999"/>
              <w:left w:val="single" w:sz="1" w:space="0" w:color="999999"/>
              <w:bottom w:val="single" w:sz="1" w:space="0" w:color="999999"/>
              <w:right w:val="single" w:sz="1" w:space="0" w:color="999999"/>
            </w:tcBorders>
            <w:shd w:val="clear" w:color="auto" w:fill="auto"/>
            <w:vAlign w:val="center"/>
          </w:tcPr>
          <w:p w:rsidR="00CB54BD" w:rsidRPr="0033633E" w:rsidRDefault="00CB54BD" w:rsidP="008207ED">
            <w:pPr>
              <w:pStyle w:val="TableContents"/>
              <w:spacing w:line="288" w:lineRule="auto"/>
              <w:rPr>
                <w:rFonts w:asciiTheme="minorHAnsi" w:hAnsiTheme="minorHAnsi"/>
                <w:sz w:val="20"/>
                <w:szCs w:val="20"/>
              </w:rPr>
            </w:pPr>
            <w:r w:rsidRPr="0033633E">
              <w:rPr>
                <w:rFonts w:asciiTheme="minorHAnsi" w:hAnsiTheme="minorHAnsi" w:cs="Verdana"/>
                <w:b/>
                <w:color w:val="000000"/>
                <w:sz w:val="20"/>
                <w:szCs w:val="20"/>
              </w:rPr>
              <w:t>HTML 5/4,CSS2/3,XM</w:t>
            </w:r>
            <w:r w:rsidR="008207ED">
              <w:rPr>
                <w:rFonts w:asciiTheme="minorHAnsi" w:hAnsiTheme="minorHAnsi" w:cs="Verdana"/>
                <w:b/>
                <w:color w:val="000000"/>
                <w:sz w:val="20"/>
                <w:szCs w:val="20"/>
              </w:rPr>
              <w:t>L,DHTML, JavaScript, Bootstrap</w:t>
            </w:r>
            <w:r w:rsidR="008A1A1D">
              <w:rPr>
                <w:rFonts w:asciiTheme="minorHAnsi" w:hAnsiTheme="minorHAnsi" w:cs="Verdana"/>
                <w:b/>
                <w:color w:val="000000"/>
                <w:sz w:val="20"/>
                <w:szCs w:val="20"/>
              </w:rPr>
              <w:t>, AJAX, JSON</w:t>
            </w:r>
            <w:r w:rsidRPr="0033633E">
              <w:rPr>
                <w:rFonts w:asciiTheme="minorHAnsi" w:hAnsiTheme="minorHAnsi" w:cs="Verdana"/>
                <w:b/>
                <w:color w:val="000000"/>
                <w:sz w:val="20"/>
                <w:szCs w:val="20"/>
              </w:rPr>
              <w:t>, RESTful API</w:t>
            </w:r>
          </w:p>
        </w:tc>
      </w:tr>
      <w:tr w:rsidR="00CB54BD" w:rsidRPr="0033633E" w:rsidTr="0003136F">
        <w:trPr>
          <w:trHeight w:val="300"/>
        </w:trPr>
        <w:tc>
          <w:tcPr>
            <w:tcW w:w="2511" w:type="dxa"/>
            <w:tcBorders>
              <w:top w:val="single" w:sz="1" w:space="0" w:color="999999"/>
              <w:left w:val="single" w:sz="1" w:space="0" w:color="999999"/>
              <w:bottom w:val="single" w:sz="1" w:space="0" w:color="999999"/>
            </w:tcBorders>
            <w:shd w:val="clear" w:color="auto" w:fill="D9D9D9"/>
            <w:vAlign w:val="center"/>
          </w:tcPr>
          <w:p w:rsidR="00CB54BD" w:rsidRPr="0033633E" w:rsidRDefault="00CB54BD">
            <w:pPr>
              <w:pStyle w:val="TableContents"/>
              <w:spacing w:line="288" w:lineRule="auto"/>
              <w:ind w:right="180"/>
              <w:jc w:val="both"/>
              <w:rPr>
                <w:rFonts w:asciiTheme="minorHAnsi" w:hAnsiTheme="minorHAnsi" w:cs="Verdana"/>
                <w:b/>
                <w:color w:val="000000"/>
                <w:sz w:val="20"/>
                <w:szCs w:val="20"/>
              </w:rPr>
            </w:pPr>
            <w:r w:rsidRPr="0033633E">
              <w:rPr>
                <w:rFonts w:asciiTheme="minorHAnsi" w:hAnsiTheme="minorHAnsi" w:cs="Verdana"/>
                <w:b/>
                <w:color w:val="000000"/>
                <w:sz w:val="20"/>
                <w:szCs w:val="20"/>
              </w:rPr>
              <w:t>JavaScript Framework’s</w:t>
            </w:r>
          </w:p>
        </w:tc>
        <w:tc>
          <w:tcPr>
            <w:tcW w:w="7092" w:type="dxa"/>
            <w:tcBorders>
              <w:top w:val="single" w:sz="1" w:space="0" w:color="999999"/>
              <w:left w:val="single" w:sz="1" w:space="0" w:color="999999"/>
              <w:bottom w:val="single" w:sz="1" w:space="0" w:color="999999"/>
              <w:right w:val="single" w:sz="1" w:space="0" w:color="999999"/>
            </w:tcBorders>
            <w:shd w:val="clear" w:color="auto" w:fill="auto"/>
            <w:vAlign w:val="center"/>
          </w:tcPr>
          <w:p w:rsidR="00CB54BD" w:rsidRPr="0033633E" w:rsidRDefault="00D85739" w:rsidP="008207ED">
            <w:pPr>
              <w:pStyle w:val="TableContents"/>
              <w:spacing w:line="288" w:lineRule="auto"/>
              <w:ind w:left="2880" w:hanging="2880"/>
              <w:jc w:val="both"/>
              <w:rPr>
                <w:rFonts w:asciiTheme="minorHAnsi" w:hAnsiTheme="minorHAnsi"/>
                <w:sz w:val="20"/>
                <w:szCs w:val="20"/>
              </w:rPr>
            </w:pPr>
            <w:r w:rsidRPr="0033633E">
              <w:rPr>
                <w:rFonts w:asciiTheme="minorHAnsi" w:hAnsiTheme="minorHAnsi" w:cs="Verdana"/>
                <w:b/>
                <w:color w:val="000000"/>
                <w:sz w:val="20"/>
                <w:szCs w:val="20"/>
              </w:rPr>
              <w:t>Angular.JS</w:t>
            </w:r>
            <w:r w:rsidR="00CB54BD" w:rsidRPr="0033633E">
              <w:rPr>
                <w:rFonts w:asciiTheme="minorHAnsi" w:hAnsiTheme="minorHAnsi" w:cs="Verdana"/>
                <w:b/>
                <w:color w:val="000000"/>
                <w:sz w:val="20"/>
                <w:szCs w:val="20"/>
              </w:rPr>
              <w:t>, jQuery</w:t>
            </w:r>
          </w:p>
        </w:tc>
      </w:tr>
      <w:tr w:rsidR="00CB54BD" w:rsidRPr="0033633E" w:rsidTr="0003136F">
        <w:trPr>
          <w:trHeight w:val="284"/>
        </w:trPr>
        <w:tc>
          <w:tcPr>
            <w:tcW w:w="2511" w:type="dxa"/>
            <w:tcBorders>
              <w:top w:val="single" w:sz="1" w:space="0" w:color="999999"/>
              <w:left w:val="single" w:sz="1" w:space="0" w:color="999999"/>
              <w:bottom w:val="single" w:sz="1" w:space="0" w:color="999999"/>
            </w:tcBorders>
            <w:shd w:val="clear" w:color="auto" w:fill="D9D9D9"/>
            <w:vAlign w:val="center"/>
          </w:tcPr>
          <w:p w:rsidR="00CB54BD" w:rsidRPr="0033633E" w:rsidRDefault="00CB54BD">
            <w:pPr>
              <w:pStyle w:val="TableContents"/>
              <w:spacing w:line="288" w:lineRule="auto"/>
              <w:ind w:right="180"/>
              <w:jc w:val="both"/>
              <w:rPr>
                <w:rFonts w:asciiTheme="minorHAnsi" w:hAnsiTheme="minorHAnsi" w:cs="Verdana"/>
                <w:color w:val="000000"/>
                <w:sz w:val="20"/>
                <w:szCs w:val="20"/>
              </w:rPr>
            </w:pPr>
            <w:r w:rsidRPr="0033633E">
              <w:rPr>
                <w:rFonts w:asciiTheme="minorHAnsi" w:hAnsiTheme="minorHAnsi" w:cs="Verdana"/>
                <w:b/>
                <w:color w:val="000000"/>
                <w:sz w:val="20"/>
                <w:szCs w:val="20"/>
              </w:rPr>
              <w:t>Debugging Tools</w:t>
            </w:r>
          </w:p>
        </w:tc>
        <w:tc>
          <w:tcPr>
            <w:tcW w:w="7092" w:type="dxa"/>
            <w:tcBorders>
              <w:top w:val="single" w:sz="1" w:space="0" w:color="999999"/>
              <w:left w:val="single" w:sz="1" w:space="0" w:color="999999"/>
              <w:bottom w:val="single" w:sz="1" w:space="0" w:color="999999"/>
              <w:right w:val="single" w:sz="1" w:space="0" w:color="999999"/>
            </w:tcBorders>
            <w:shd w:val="clear" w:color="auto" w:fill="auto"/>
            <w:vAlign w:val="center"/>
          </w:tcPr>
          <w:p w:rsidR="00CB54BD" w:rsidRPr="0033633E" w:rsidRDefault="00CB54BD">
            <w:pPr>
              <w:pStyle w:val="TableContents"/>
              <w:spacing w:line="288" w:lineRule="auto"/>
              <w:ind w:left="2880" w:hanging="2880"/>
              <w:jc w:val="both"/>
              <w:rPr>
                <w:rFonts w:asciiTheme="minorHAnsi" w:hAnsiTheme="minorHAnsi"/>
                <w:sz w:val="20"/>
                <w:szCs w:val="20"/>
              </w:rPr>
            </w:pPr>
            <w:r w:rsidRPr="0033633E">
              <w:rPr>
                <w:rFonts w:asciiTheme="minorHAnsi" w:hAnsiTheme="minorHAnsi" w:cs="Verdana"/>
                <w:color w:val="000000"/>
                <w:sz w:val="20"/>
                <w:szCs w:val="20"/>
              </w:rPr>
              <w:t>Firebug, Firebug Lite, Google Chrome Web Debugger</w:t>
            </w:r>
          </w:p>
        </w:tc>
      </w:tr>
      <w:tr w:rsidR="00CB54BD" w:rsidRPr="0033633E" w:rsidTr="0003136F">
        <w:trPr>
          <w:trHeight w:val="300"/>
        </w:trPr>
        <w:tc>
          <w:tcPr>
            <w:tcW w:w="2511" w:type="dxa"/>
            <w:tcBorders>
              <w:top w:val="single" w:sz="1" w:space="0" w:color="999999"/>
              <w:left w:val="single" w:sz="1" w:space="0" w:color="999999"/>
              <w:bottom w:val="single" w:sz="1" w:space="0" w:color="999999"/>
            </w:tcBorders>
            <w:shd w:val="clear" w:color="auto" w:fill="D9D9D9"/>
            <w:vAlign w:val="center"/>
          </w:tcPr>
          <w:p w:rsidR="00CB54BD" w:rsidRPr="0033633E" w:rsidRDefault="00CB54BD">
            <w:pPr>
              <w:pStyle w:val="TableContents"/>
              <w:spacing w:line="288" w:lineRule="auto"/>
              <w:ind w:right="180"/>
              <w:jc w:val="both"/>
              <w:rPr>
                <w:rFonts w:asciiTheme="minorHAnsi" w:hAnsiTheme="minorHAnsi" w:cs="Verdana"/>
                <w:color w:val="000000"/>
                <w:sz w:val="20"/>
                <w:szCs w:val="20"/>
              </w:rPr>
            </w:pPr>
            <w:r w:rsidRPr="0033633E">
              <w:rPr>
                <w:rFonts w:asciiTheme="minorHAnsi" w:hAnsiTheme="minorHAnsi" w:cs="Verdana"/>
                <w:b/>
                <w:color w:val="000000"/>
                <w:sz w:val="20"/>
                <w:szCs w:val="20"/>
              </w:rPr>
              <w:t>Web Servers</w:t>
            </w:r>
          </w:p>
        </w:tc>
        <w:tc>
          <w:tcPr>
            <w:tcW w:w="7092" w:type="dxa"/>
            <w:tcBorders>
              <w:top w:val="single" w:sz="1" w:space="0" w:color="999999"/>
              <w:left w:val="single" w:sz="1" w:space="0" w:color="999999"/>
              <w:bottom w:val="single" w:sz="1" w:space="0" w:color="999999"/>
              <w:right w:val="single" w:sz="1" w:space="0" w:color="999999"/>
            </w:tcBorders>
            <w:shd w:val="clear" w:color="auto" w:fill="auto"/>
            <w:vAlign w:val="center"/>
          </w:tcPr>
          <w:p w:rsidR="00CB54BD" w:rsidRPr="0033633E" w:rsidRDefault="00CB54BD">
            <w:pPr>
              <w:pStyle w:val="TableContents"/>
              <w:spacing w:line="288" w:lineRule="auto"/>
              <w:ind w:left="2880" w:hanging="2880"/>
              <w:jc w:val="both"/>
              <w:rPr>
                <w:rFonts w:asciiTheme="minorHAnsi" w:hAnsiTheme="minorHAnsi"/>
                <w:sz w:val="20"/>
                <w:szCs w:val="20"/>
              </w:rPr>
            </w:pPr>
            <w:r w:rsidRPr="0033633E">
              <w:rPr>
                <w:rFonts w:asciiTheme="minorHAnsi" w:hAnsiTheme="minorHAnsi" w:cs="Verdana"/>
                <w:color w:val="000000"/>
                <w:sz w:val="20"/>
                <w:szCs w:val="20"/>
              </w:rPr>
              <w:t>HTTP Web Server, Apache Tomcat</w:t>
            </w:r>
          </w:p>
        </w:tc>
      </w:tr>
      <w:tr w:rsidR="00CB54BD" w:rsidRPr="0033633E" w:rsidTr="0003136F">
        <w:trPr>
          <w:trHeight w:val="300"/>
        </w:trPr>
        <w:tc>
          <w:tcPr>
            <w:tcW w:w="2511" w:type="dxa"/>
            <w:tcBorders>
              <w:top w:val="single" w:sz="1" w:space="0" w:color="999999"/>
              <w:left w:val="single" w:sz="1" w:space="0" w:color="999999"/>
              <w:bottom w:val="single" w:sz="1" w:space="0" w:color="999999"/>
            </w:tcBorders>
            <w:shd w:val="clear" w:color="auto" w:fill="D9D9D9"/>
            <w:vAlign w:val="center"/>
          </w:tcPr>
          <w:p w:rsidR="00CB54BD" w:rsidRPr="0033633E" w:rsidRDefault="00CB54BD">
            <w:pPr>
              <w:pStyle w:val="TableContents"/>
              <w:spacing w:line="288" w:lineRule="auto"/>
              <w:ind w:right="180"/>
              <w:jc w:val="both"/>
              <w:rPr>
                <w:rFonts w:asciiTheme="minorHAnsi" w:hAnsiTheme="minorHAnsi" w:cs="Verdana"/>
                <w:color w:val="000000"/>
                <w:sz w:val="20"/>
                <w:szCs w:val="20"/>
              </w:rPr>
            </w:pPr>
            <w:r w:rsidRPr="0033633E">
              <w:rPr>
                <w:rFonts w:asciiTheme="minorHAnsi" w:hAnsiTheme="minorHAnsi" w:cs="Verdana"/>
                <w:b/>
                <w:color w:val="000000"/>
                <w:sz w:val="20"/>
                <w:szCs w:val="20"/>
              </w:rPr>
              <w:t>Web Designing Tools</w:t>
            </w:r>
          </w:p>
        </w:tc>
        <w:tc>
          <w:tcPr>
            <w:tcW w:w="7092" w:type="dxa"/>
            <w:tcBorders>
              <w:top w:val="single" w:sz="1" w:space="0" w:color="999999"/>
              <w:left w:val="single" w:sz="1" w:space="0" w:color="999999"/>
              <w:bottom w:val="single" w:sz="1" w:space="0" w:color="999999"/>
              <w:right w:val="single" w:sz="1" w:space="0" w:color="999999"/>
            </w:tcBorders>
            <w:shd w:val="clear" w:color="auto" w:fill="auto"/>
            <w:vAlign w:val="center"/>
          </w:tcPr>
          <w:p w:rsidR="00CB54BD" w:rsidRPr="0033633E" w:rsidRDefault="00CB54BD" w:rsidP="008A1A1D">
            <w:pPr>
              <w:pStyle w:val="TableContents"/>
              <w:spacing w:line="288" w:lineRule="auto"/>
              <w:ind w:left="2880" w:hanging="2880"/>
              <w:jc w:val="both"/>
              <w:rPr>
                <w:rFonts w:asciiTheme="minorHAnsi" w:hAnsiTheme="minorHAnsi" w:cs="Verdana"/>
                <w:sz w:val="20"/>
                <w:szCs w:val="20"/>
              </w:rPr>
            </w:pPr>
            <w:r w:rsidRPr="0033633E">
              <w:rPr>
                <w:rFonts w:asciiTheme="minorHAnsi" w:hAnsiTheme="minorHAnsi" w:cs="Verdana"/>
                <w:color w:val="000000"/>
                <w:sz w:val="20"/>
                <w:szCs w:val="20"/>
              </w:rPr>
              <w:t>Adobe Dreamweaver, Brackets, Adobe Flash CS3, Sublime Text 2</w:t>
            </w:r>
          </w:p>
        </w:tc>
      </w:tr>
      <w:tr w:rsidR="00CB54BD" w:rsidRPr="0033633E" w:rsidTr="0003136F">
        <w:trPr>
          <w:trHeight w:val="284"/>
        </w:trPr>
        <w:tc>
          <w:tcPr>
            <w:tcW w:w="2511" w:type="dxa"/>
            <w:tcBorders>
              <w:top w:val="single" w:sz="1" w:space="0" w:color="999999"/>
              <w:left w:val="single" w:sz="1" w:space="0" w:color="999999"/>
              <w:bottom w:val="single" w:sz="1" w:space="0" w:color="999999"/>
            </w:tcBorders>
            <w:shd w:val="clear" w:color="auto" w:fill="D9D9D9"/>
            <w:vAlign w:val="center"/>
          </w:tcPr>
          <w:p w:rsidR="00CB54BD" w:rsidRPr="0033633E" w:rsidRDefault="00CB54BD">
            <w:pPr>
              <w:pStyle w:val="TableContents"/>
              <w:spacing w:line="288" w:lineRule="auto"/>
              <w:ind w:right="180"/>
              <w:jc w:val="both"/>
              <w:rPr>
                <w:rFonts w:asciiTheme="minorHAnsi" w:hAnsiTheme="minorHAnsi" w:cs="Verdana"/>
                <w:b/>
                <w:color w:val="000000"/>
                <w:sz w:val="20"/>
                <w:szCs w:val="20"/>
              </w:rPr>
            </w:pPr>
            <w:r w:rsidRPr="0033633E">
              <w:rPr>
                <w:rFonts w:asciiTheme="minorHAnsi" w:hAnsiTheme="minorHAnsi" w:cs="Verdana"/>
                <w:b/>
                <w:color w:val="000000"/>
                <w:sz w:val="20"/>
                <w:szCs w:val="20"/>
              </w:rPr>
              <w:t>Database</w:t>
            </w:r>
          </w:p>
        </w:tc>
        <w:tc>
          <w:tcPr>
            <w:tcW w:w="7092" w:type="dxa"/>
            <w:tcBorders>
              <w:top w:val="single" w:sz="1" w:space="0" w:color="999999"/>
              <w:left w:val="single" w:sz="1" w:space="0" w:color="999999"/>
              <w:bottom w:val="single" w:sz="1" w:space="0" w:color="999999"/>
              <w:right w:val="single" w:sz="1" w:space="0" w:color="999999"/>
            </w:tcBorders>
            <w:shd w:val="clear" w:color="auto" w:fill="auto"/>
            <w:vAlign w:val="center"/>
          </w:tcPr>
          <w:p w:rsidR="00CB54BD" w:rsidRPr="0033633E" w:rsidRDefault="00E35074" w:rsidP="00E35074">
            <w:pPr>
              <w:pStyle w:val="TableContents"/>
              <w:spacing w:line="288" w:lineRule="auto"/>
              <w:ind w:left="2880" w:hanging="2880"/>
              <w:jc w:val="both"/>
              <w:rPr>
                <w:rFonts w:asciiTheme="minorHAnsi" w:hAnsiTheme="minorHAnsi"/>
                <w:sz w:val="20"/>
                <w:szCs w:val="20"/>
              </w:rPr>
            </w:pPr>
            <w:r w:rsidRPr="0033633E">
              <w:rPr>
                <w:rFonts w:asciiTheme="minorHAnsi" w:hAnsiTheme="minorHAnsi" w:cs="Verdana"/>
                <w:b/>
                <w:color w:val="000000"/>
                <w:sz w:val="20"/>
                <w:szCs w:val="20"/>
              </w:rPr>
              <w:t>MySQL</w:t>
            </w:r>
            <w:r w:rsidR="00CB54BD" w:rsidRPr="0033633E">
              <w:rPr>
                <w:rFonts w:asciiTheme="minorHAnsi" w:hAnsiTheme="minorHAnsi" w:cs="Verdana"/>
                <w:b/>
                <w:color w:val="000000"/>
                <w:sz w:val="20"/>
                <w:szCs w:val="20"/>
              </w:rPr>
              <w:t>,</w:t>
            </w:r>
            <w:r w:rsidR="008A1A1D">
              <w:rPr>
                <w:rFonts w:asciiTheme="minorHAnsi" w:hAnsiTheme="minorHAnsi" w:cs="Verdana"/>
                <w:b/>
                <w:color w:val="000000"/>
                <w:sz w:val="20"/>
                <w:szCs w:val="20"/>
              </w:rPr>
              <w:t xml:space="preserve"> O</w:t>
            </w:r>
            <w:r w:rsidRPr="0033633E">
              <w:rPr>
                <w:rFonts w:asciiTheme="minorHAnsi" w:hAnsiTheme="minorHAnsi" w:cs="Verdana"/>
                <w:b/>
                <w:color w:val="000000"/>
                <w:sz w:val="20"/>
                <w:szCs w:val="20"/>
              </w:rPr>
              <w:t>racle</w:t>
            </w:r>
          </w:p>
        </w:tc>
      </w:tr>
      <w:tr w:rsidR="00CB54BD" w:rsidRPr="0033633E" w:rsidTr="0003136F">
        <w:trPr>
          <w:trHeight w:val="300"/>
        </w:trPr>
        <w:tc>
          <w:tcPr>
            <w:tcW w:w="2511" w:type="dxa"/>
            <w:tcBorders>
              <w:top w:val="single" w:sz="1" w:space="0" w:color="999999"/>
              <w:left w:val="single" w:sz="1" w:space="0" w:color="999999"/>
              <w:bottom w:val="single" w:sz="1" w:space="0" w:color="999999"/>
            </w:tcBorders>
            <w:shd w:val="clear" w:color="auto" w:fill="D9D9D9"/>
            <w:vAlign w:val="center"/>
          </w:tcPr>
          <w:p w:rsidR="00CB54BD" w:rsidRPr="0033633E" w:rsidRDefault="00CB54BD">
            <w:pPr>
              <w:pStyle w:val="TableContents"/>
              <w:spacing w:line="288" w:lineRule="auto"/>
              <w:ind w:right="180"/>
              <w:jc w:val="both"/>
              <w:rPr>
                <w:rFonts w:asciiTheme="minorHAnsi" w:hAnsiTheme="minorHAnsi" w:cs="Verdana"/>
                <w:b/>
                <w:color w:val="000000"/>
                <w:sz w:val="20"/>
                <w:szCs w:val="20"/>
              </w:rPr>
            </w:pPr>
            <w:r w:rsidRPr="0033633E">
              <w:rPr>
                <w:rFonts w:asciiTheme="minorHAnsi" w:hAnsiTheme="minorHAnsi" w:cs="Verdana"/>
                <w:b/>
                <w:color w:val="000000"/>
                <w:sz w:val="20"/>
                <w:szCs w:val="20"/>
              </w:rPr>
              <w:t>Computer Languages</w:t>
            </w:r>
          </w:p>
        </w:tc>
        <w:tc>
          <w:tcPr>
            <w:tcW w:w="7092" w:type="dxa"/>
            <w:tcBorders>
              <w:top w:val="single" w:sz="1" w:space="0" w:color="999999"/>
              <w:left w:val="single" w:sz="1" w:space="0" w:color="999999"/>
              <w:bottom w:val="single" w:sz="1" w:space="0" w:color="999999"/>
              <w:right w:val="single" w:sz="1" w:space="0" w:color="999999"/>
            </w:tcBorders>
            <w:shd w:val="clear" w:color="auto" w:fill="auto"/>
            <w:vAlign w:val="center"/>
          </w:tcPr>
          <w:p w:rsidR="00CB54BD" w:rsidRPr="0033633E" w:rsidRDefault="00D85739">
            <w:pPr>
              <w:pStyle w:val="TableContents"/>
              <w:spacing w:line="288" w:lineRule="auto"/>
              <w:ind w:left="2880" w:hanging="2880"/>
              <w:jc w:val="both"/>
              <w:rPr>
                <w:rFonts w:asciiTheme="minorHAnsi" w:hAnsiTheme="minorHAnsi"/>
                <w:sz w:val="20"/>
                <w:szCs w:val="20"/>
              </w:rPr>
            </w:pPr>
            <w:r w:rsidRPr="0033633E">
              <w:rPr>
                <w:rFonts w:asciiTheme="minorHAnsi" w:hAnsiTheme="minorHAnsi" w:cs="Verdana"/>
                <w:b/>
                <w:color w:val="000000"/>
                <w:sz w:val="20"/>
                <w:szCs w:val="20"/>
              </w:rPr>
              <w:t xml:space="preserve">Java, </w:t>
            </w:r>
            <w:r w:rsidR="00CB54BD" w:rsidRPr="0033633E">
              <w:rPr>
                <w:rFonts w:asciiTheme="minorHAnsi" w:hAnsiTheme="minorHAnsi" w:cs="Verdana"/>
                <w:b/>
                <w:color w:val="000000"/>
                <w:sz w:val="20"/>
                <w:szCs w:val="20"/>
              </w:rPr>
              <w:t>C, C#</w:t>
            </w:r>
            <w:r w:rsidRPr="0033633E">
              <w:rPr>
                <w:rFonts w:asciiTheme="minorHAnsi" w:hAnsiTheme="minorHAnsi" w:cs="Verdana"/>
                <w:b/>
                <w:color w:val="000000"/>
                <w:sz w:val="20"/>
                <w:szCs w:val="20"/>
              </w:rPr>
              <w:t xml:space="preserve">, </w:t>
            </w:r>
            <w:r w:rsidR="00CB54BD" w:rsidRPr="0033633E">
              <w:rPr>
                <w:rFonts w:asciiTheme="minorHAnsi" w:hAnsiTheme="minorHAnsi" w:cs="Verdana"/>
                <w:b/>
                <w:color w:val="000000"/>
                <w:sz w:val="20"/>
                <w:szCs w:val="20"/>
              </w:rPr>
              <w:t xml:space="preserve"> SQL</w:t>
            </w:r>
          </w:p>
        </w:tc>
      </w:tr>
      <w:tr w:rsidR="00CB54BD" w:rsidRPr="0033633E" w:rsidTr="0003136F">
        <w:trPr>
          <w:trHeight w:val="300"/>
        </w:trPr>
        <w:tc>
          <w:tcPr>
            <w:tcW w:w="2511" w:type="dxa"/>
            <w:tcBorders>
              <w:top w:val="single" w:sz="1" w:space="0" w:color="999999"/>
              <w:left w:val="single" w:sz="1" w:space="0" w:color="999999"/>
              <w:bottom w:val="single" w:sz="1" w:space="0" w:color="999999"/>
            </w:tcBorders>
            <w:shd w:val="clear" w:color="auto" w:fill="D9D9D9"/>
            <w:vAlign w:val="center"/>
          </w:tcPr>
          <w:p w:rsidR="00CB54BD" w:rsidRPr="0033633E" w:rsidRDefault="00CB54BD">
            <w:pPr>
              <w:pStyle w:val="TableContents"/>
              <w:spacing w:line="288" w:lineRule="auto"/>
              <w:ind w:right="180"/>
              <w:jc w:val="both"/>
              <w:rPr>
                <w:rFonts w:asciiTheme="minorHAnsi" w:hAnsiTheme="minorHAnsi" w:cs="Verdana"/>
                <w:color w:val="000000"/>
                <w:sz w:val="20"/>
                <w:szCs w:val="20"/>
              </w:rPr>
            </w:pPr>
            <w:r w:rsidRPr="0033633E">
              <w:rPr>
                <w:rFonts w:asciiTheme="minorHAnsi" w:hAnsiTheme="minorHAnsi" w:cs="Verdana"/>
                <w:b/>
                <w:color w:val="000000"/>
                <w:sz w:val="20"/>
                <w:szCs w:val="20"/>
              </w:rPr>
              <w:t>IDE</w:t>
            </w:r>
          </w:p>
        </w:tc>
        <w:tc>
          <w:tcPr>
            <w:tcW w:w="7092" w:type="dxa"/>
            <w:tcBorders>
              <w:top w:val="single" w:sz="1" w:space="0" w:color="999999"/>
              <w:left w:val="single" w:sz="1" w:space="0" w:color="999999"/>
              <w:bottom w:val="single" w:sz="1" w:space="0" w:color="999999"/>
              <w:right w:val="single" w:sz="1" w:space="0" w:color="999999"/>
            </w:tcBorders>
            <w:shd w:val="clear" w:color="auto" w:fill="auto"/>
            <w:vAlign w:val="center"/>
          </w:tcPr>
          <w:p w:rsidR="00CB54BD" w:rsidRPr="0033633E" w:rsidRDefault="00CB54BD">
            <w:pPr>
              <w:pStyle w:val="TableContents"/>
              <w:spacing w:line="288" w:lineRule="auto"/>
              <w:ind w:left="2880" w:hanging="2880"/>
              <w:jc w:val="both"/>
              <w:rPr>
                <w:rFonts w:asciiTheme="minorHAnsi" w:hAnsiTheme="minorHAnsi"/>
                <w:sz w:val="20"/>
                <w:szCs w:val="20"/>
              </w:rPr>
            </w:pPr>
            <w:r w:rsidRPr="0033633E">
              <w:rPr>
                <w:rFonts w:asciiTheme="minorHAnsi" w:hAnsiTheme="minorHAnsi" w:cs="Verdana"/>
                <w:color w:val="000000"/>
                <w:sz w:val="20"/>
                <w:szCs w:val="20"/>
              </w:rPr>
              <w:t>Eclipse, Dreamweaver, Notepad ++, Sublime, Brackets</w:t>
            </w:r>
          </w:p>
        </w:tc>
      </w:tr>
      <w:tr w:rsidR="00CB54BD" w:rsidRPr="0033633E" w:rsidTr="0003136F">
        <w:trPr>
          <w:trHeight w:val="284"/>
        </w:trPr>
        <w:tc>
          <w:tcPr>
            <w:tcW w:w="2511" w:type="dxa"/>
            <w:tcBorders>
              <w:top w:val="single" w:sz="1" w:space="0" w:color="999999"/>
              <w:left w:val="single" w:sz="1" w:space="0" w:color="999999"/>
              <w:bottom w:val="single" w:sz="1" w:space="0" w:color="999999"/>
            </w:tcBorders>
            <w:shd w:val="clear" w:color="auto" w:fill="D9D9D9"/>
            <w:vAlign w:val="center"/>
          </w:tcPr>
          <w:p w:rsidR="00CB54BD" w:rsidRPr="0033633E" w:rsidRDefault="00CB54BD">
            <w:pPr>
              <w:pStyle w:val="TableContents"/>
              <w:spacing w:line="288" w:lineRule="auto"/>
              <w:jc w:val="both"/>
              <w:rPr>
                <w:rFonts w:asciiTheme="minorHAnsi" w:hAnsiTheme="minorHAnsi" w:cs="Verdana"/>
                <w:color w:val="000000"/>
                <w:sz w:val="20"/>
                <w:szCs w:val="20"/>
              </w:rPr>
            </w:pPr>
            <w:r w:rsidRPr="0033633E">
              <w:rPr>
                <w:rFonts w:asciiTheme="minorHAnsi" w:hAnsiTheme="minorHAnsi" w:cs="Verdana"/>
                <w:b/>
                <w:color w:val="000000"/>
                <w:sz w:val="20"/>
                <w:szCs w:val="20"/>
              </w:rPr>
              <w:t>Operating Systems</w:t>
            </w:r>
          </w:p>
        </w:tc>
        <w:tc>
          <w:tcPr>
            <w:tcW w:w="7092" w:type="dxa"/>
            <w:tcBorders>
              <w:top w:val="single" w:sz="1" w:space="0" w:color="999999"/>
              <w:left w:val="single" w:sz="1" w:space="0" w:color="999999"/>
              <w:bottom w:val="single" w:sz="1" w:space="0" w:color="999999"/>
              <w:right w:val="single" w:sz="1" w:space="0" w:color="999999"/>
            </w:tcBorders>
            <w:shd w:val="clear" w:color="auto" w:fill="auto"/>
            <w:vAlign w:val="center"/>
          </w:tcPr>
          <w:p w:rsidR="00CB54BD" w:rsidRPr="0033633E" w:rsidRDefault="00CB54BD">
            <w:pPr>
              <w:pStyle w:val="TableContents"/>
              <w:spacing w:line="288" w:lineRule="auto"/>
              <w:jc w:val="both"/>
              <w:rPr>
                <w:rFonts w:asciiTheme="minorHAnsi" w:hAnsiTheme="minorHAnsi"/>
                <w:sz w:val="20"/>
                <w:szCs w:val="20"/>
              </w:rPr>
            </w:pPr>
            <w:r w:rsidRPr="0033633E">
              <w:rPr>
                <w:rFonts w:asciiTheme="minorHAnsi" w:hAnsiTheme="minorHAnsi" w:cs="Verdana"/>
                <w:color w:val="000000"/>
                <w:sz w:val="20"/>
                <w:szCs w:val="20"/>
              </w:rPr>
              <w:t>UNIX, Windows 7/XP/Vista/2000/2003/2008</w:t>
            </w:r>
          </w:p>
        </w:tc>
      </w:tr>
      <w:tr w:rsidR="00CB54BD" w:rsidRPr="0033633E" w:rsidTr="0003136F">
        <w:trPr>
          <w:trHeight w:val="616"/>
        </w:trPr>
        <w:tc>
          <w:tcPr>
            <w:tcW w:w="2511" w:type="dxa"/>
            <w:tcBorders>
              <w:top w:val="single" w:sz="1" w:space="0" w:color="999999"/>
              <w:left w:val="single" w:sz="1" w:space="0" w:color="999999"/>
              <w:bottom w:val="single" w:sz="1" w:space="0" w:color="999999"/>
            </w:tcBorders>
            <w:shd w:val="clear" w:color="auto" w:fill="D9D9D9"/>
            <w:vAlign w:val="center"/>
          </w:tcPr>
          <w:p w:rsidR="00CB54BD" w:rsidRPr="0033633E" w:rsidRDefault="00D85739">
            <w:pPr>
              <w:pStyle w:val="TableContents"/>
              <w:spacing w:line="288" w:lineRule="auto"/>
              <w:jc w:val="both"/>
              <w:rPr>
                <w:rFonts w:asciiTheme="minorHAnsi" w:hAnsiTheme="minorHAnsi" w:cs="Verdana"/>
                <w:color w:val="000000"/>
                <w:sz w:val="20"/>
                <w:szCs w:val="20"/>
              </w:rPr>
            </w:pPr>
            <w:r w:rsidRPr="0033633E">
              <w:rPr>
                <w:rFonts w:asciiTheme="minorHAnsi" w:hAnsiTheme="minorHAnsi" w:cs="Verdana"/>
                <w:b/>
                <w:color w:val="000000"/>
                <w:sz w:val="20"/>
                <w:szCs w:val="20"/>
              </w:rPr>
              <w:t xml:space="preserve">Development </w:t>
            </w:r>
            <w:r w:rsidR="00CB54BD" w:rsidRPr="0033633E">
              <w:rPr>
                <w:rFonts w:asciiTheme="minorHAnsi" w:hAnsiTheme="minorHAnsi" w:cs="Verdana"/>
                <w:b/>
                <w:color w:val="000000"/>
                <w:sz w:val="20"/>
                <w:szCs w:val="20"/>
              </w:rPr>
              <w:t>Methodologies</w:t>
            </w:r>
          </w:p>
        </w:tc>
        <w:tc>
          <w:tcPr>
            <w:tcW w:w="7092" w:type="dxa"/>
            <w:tcBorders>
              <w:top w:val="single" w:sz="1" w:space="0" w:color="999999"/>
              <w:left w:val="single" w:sz="1" w:space="0" w:color="999999"/>
              <w:bottom w:val="single" w:sz="1" w:space="0" w:color="999999"/>
              <w:right w:val="single" w:sz="1" w:space="0" w:color="999999"/>
            </w:tcBorders>
            <w:shd w:val="clear" w:color="auto" w:fill="auto"/>
            <w:vAlign w:val="center"/>
          </w:tcPr>
          <w:p w:rsidR="00CB54BD" w:rsidRPr="0033633E" w:rsidRDefault="00CB54BD">
            <w:pPr>
              <w:pStyle w:val="TableContents"/>
              <w:spacing w:line="288" w:lineRule="auto"/>
              <w:jc w:val="both"/>
              <w:rPr>
                <w:rFonts w:asciiTheme="minorHAnsi" w:hAnsiTheme="minorHAnsi"/>
                <w:sz w:val="20"/>
                <w:szCs w:val="20"/>
              </w:rPr>
            </w:pPr>
            <w:r w:rsidRPr="0033633E">
              <w:rPr>
                <w:rFonts w:asciiTheme="minorHAnsi" w:hAnsiTheme="minorHAnsi" w:cs="Verdana"/>
                <w:color w:val="000000"/>
                <w:sz w:val="20"/>
                <w:szCs w:val="20"/>
              </w:rPr>
              <w:t>Agile</w:t>
            </w:r>
          </w:p>
        </w:tc>
      </w:tr>
      <w:tr w:rsidR="00CB54BD" w:rsidRPr="0033633E" w:rsidTr="0003136F">
        <w:trPr>
          <w:trHeight w:val="300"/>
        </w:trPr>
        <w:tc>
          <w:tcPr>
            <w:tcW w:w="2511" w:type="dxa"/>
            <w:tcBorders>
              <w:top w:val="single" w:sz="1" w:space="0" w:color="999999"/>
              <w:left w:val="single" w:sz="1" w:space="0" w:color="999999"/>
              <w:bottom w:val="single" w:sz="1" w:space="0" w:color="999999"/>
            </w:tcBorders>
            <w:shd w:val="clear" w:color="auto" w:fill="D9D9D9"/>
            <w:vAlign w:val="center"/>
          </w:tcPr>
          <w:p w:rsidR="00CB54BD" w:rsidRPr="0033633E" w:rsidRDefault="00CB54BD">
            <w:pPr>
              <w:pStyle w:val="TableContents"/>
              <w:spacing w:line="288" w:lineRule="auto"/>
              <w:jc w:val="both"/>
              <w:rPr>
                <w:rFonts w:asciiTheme="minorHAnsi" w:hAnsiTheme="minorHAnsi" w:cs="Verdana"/>
                <w:color w:val="000000"/>
                <w:sz w:val="20"/>
                <w:szCs w:val="20"/>
              </w:rPr>
            </w:pPr>
            <w:r w:rsidRPr="0033633E">
              <w:rPr>
                <w:rFonts w:asciiTheme="minorHAnsi" w:hAnsiTheme="minorHAnsi" w:cs="Verdana"/>
                <w:b/>
                <w:color w:val="000000"/>
                <w:sz w:val="20"/>
                <w:szCs w:val="20"/>
              </w:rPr>
              <w:t>Version Control</w:t>
            </w:r>
          </w:p>
        </w:tc>
        <w:tc>
          <w:tcPr>
            <w:tcW w:w="7092" w:type="dxa"/>
            <w:tcBorders>
              <w:top w:val="single" w:sz="1" w:space="0" w:color="999999"/>
              <w:left w:val="single" w:sz="1" w:space="0" w:color="999999"/>
              <w:bottom w:val="single" w:sz="1" w:space="0" w:color="999999"/>
              <w:right w:val="single" w:sz="1" w:space="0" w:color="999999"/>
            </w:tcBorders>
            <w:shd w:val="clear" w:color="auto" w:fill="auto"/>
            <w:vAlign w:val="center"/>
          </w:tcPr>
          <w:p w:rsidR="00CB54BD" w:rsidRPr="0033633E" w:rsidRDefault="00CB54BD">
            <w:pPr>
              <w:pStyle w:val="TableContents"/>
              <w:spacing w:line="288" w:lineRule="auto"/>
              <w:jc w:val="both"/>
              <w:rPr>
                <w:rFonts w:asciiTheme="minorHAnsi" w:hAnsiTheme="minorHAnsi"/>
                <w:sz w:val="20"/>
                <w:szCs w:val="20"/>
              </w:rPr>
            </w:pPr>
            <w:r w:rsidRPr="0033633E">
              <w:rPr>
                <w:rFonts w:asciiTheme="minorHAnsi" w:hAnsiTheme="minorHAnsi" w:cs="Verdana"/>
                <w:color w:val="000000"/>
                <w:sz w:val="20"/>
                <w:szCs w:val="20"/>
              </w:rPr>
              <w:t>SVN, GIT</w:t>
            </w:r>
          </w:p>
        </w:tc>
      </w:tr>
      <w:tr w:rsidR="0064086C" w:rsidRPr="0033633E" w:rsidTr="0003136F">
        <w:trPr>
          <w:trHeight w:val="300"/>
        </w:trPr>
        <w:tc>
          <w:tcPr>
            <w:tcW w:w="2511" w:type="dxa"/>
            <w:tcBorders>
              <w:top w:val="single" w:sz="1" w:space="0" w:color="999999"/>
              <w:left w:val="single" w:sz="1" w:space="0" w:color="999999"/>
              <w:bottom w:val="single" w:sz="1" w:space="0" w:color="999999"/>
            </w:tcBorders>
            <w:shd w:val="clear" w:color="auto" w:fill="D9D9D9"/>
            <w:vAlign w:val="center"/>
          </w:tcPr>
          <w:p w:rsidR="0064086C" w:rsidRPr="0033633E" w:rsidRDefault="0064086C">
            <w:pPr>
              <w:pStyle w:val="TableContents"/>
              <w:spacing w:line="288" w:lineRule="auto"/>
              <w:jc w:val="both"/>
              <w:rPr>
                <w:rFonts w:asciiTheme="minorHAnsi" w:hAnsiTheme="minorHAnsi" w:cs="Verdana"/>
                <w:b/>
                <w:color w:val="000000"/>
                <w:sz w:val="20"/>
                <w:szCs w:val="20"/>
              </w:rPr>
            </w:pPr>
            <w:r w:rsidRPr="0033633E">
              <w:rPr>
                <w:rFonts w:asciiTheme="minorHAnsi" w:hAnsiTheme="minorHAnsi" w:cs="Verdana"/>
                <w:b/>
                <w:color w:val="000000"/>
                <w:sz w:val="20"/>
                <w:szCs w:val="20"/>
              </w:rPr>
              <w:t xml:space="preserve">Localization </w:t>
            </w:r>
          </w:p>
        </w:tc>
        <w:tc>
          <w:tcPr>
            <w:tcW w:w="7092" w:type="dxa"/>
            <w:tcBorders>
              <w:top w:val="single" w:sz="1" w:space="0" w:color="999999"/>
              <w:left w:val="single" w:sz="1" w:space="0" w:color="999999"/>
              <w:bottom w:val="single" w:sz="1" w:space="0" w:color="999999"/>
              <w:right w:val="single" w:sz="1" w:space="0" w:color="999999"/>
            </w:tcBorders>
            <w:shd w:val="clear" w:color="auto" w:fill="auto"/>
            <w:vAlign w:val="center"/>
          </w:tcPr>
          <w:p w:rsidR="0064086C" w:rsidRPr="0033633E" w:rsidRDefault="0064086C">
            <w:pPr>
              <w:pStyle w:val="TableContents"/>
              <w:spacing w:line="288" w:lineRule="auto"/>
              <w:jc w:val="both"/>
              <w:rPr>
                <w:rFonts w:asciiTheme="minorHAnsi" w:hAnsiTheme="minorHAnsi" w:cs="Verdana"/>
                <w:color w:val="000000"/>
                <w:sz w:val="20"/>
                <w:szCs w:val="20"/>
              </w:rPr>
            </w:pPr>
            <w:r w:rsidRPr="0033633E">
              <w:rPr>
                <w:rFonts w:asciiTheme="minorHAnsi" w:hAnsiTheme="minorHAnsi" w:cs="Verdana"/>
                <w:color w:val="000000"/>
                <w:sz w:val="20"/>
                <w:szCs w:val="20"/>
              </w:rPr>
              <w:t xml:space="preserve">Zanata, gettext, pootle </w:t>
            </w:r>
          </w:p>
        </w:tc>
      </w:tr>
      <w:tr w:rsidR="00763ADD" w:rsidRPr="0033633E" w:rsidTr="0003136F">
        <w:trPr>
          <w:trHeight w:val="284"/>
        </w:trPr>
        <w:tc>
          <w:tcPr>
            <w:tcW w:w="2511" w:type="dxa"/>
            <w:tcBorders>
              <w:top w:val="single" w:sz="1" w:space="0" w:color="999999"/>
              <w:left w:val="single" w:sz="1" w:space="0" w:color="999999"/>
              <w:bottom w:val="single" w:sz="1" w:space="0" w:color="999999"/>
            </w:tcBorders>
            <w:shd w:val="clear" w:color="auto" w:fill="D9D9D9"/>
            <w:vAlign w:val="center"/>
          </w:tcPr>
          <w:p w:rsidR="00763ADD" w:rsidRPr="0033633E" w:rsidRDefault="00763ADD">
            <w:pPr>
              <w:pStyle w:val="TableContents"/>
              <w:spacing w:line="288" w:lineRule="auto"/>
              <w:jc w:val="both"/>
              <w:rPr>
                <w:rFonts w:asciiTheme="minorHAnsi" w:hAnsiTheme="minorHAnsi" w:cs="Verdana"/>
                <w:b/>
                <w:color w:val="000000"/>
                <w:sz w:val="20"/>
                <w:szCs w:val="20"/>
              </w:rPr>
            </w:pPr>
            <w:r w:rsidRPr="0033633E">
              <w:rPr>
                <w:rFonts w:asciiTheme="minorHAnsi" w:hAnsiTheme="minorHAnsi" w:cs="Verdana"/>
                <w:b/>
                <w:color w:val="000000"/>
                <w:sz w:val="20"/>
                <w:szCs w:val="20"/>
              </w:rPr>
              <w:t>Deployment tools</w:t>
            </w:r>
          </w:p>
        </w:tc>
        <w:tc>
          <w:tcPr>
            <w:tcW w:w="7092" w:type="dxa"/>
            <w:tcBorders>
              <w:top w:val="single" w:sz="1" w:space="0" w:color="999999"/>
              <w:left w:val="single" w:sz="1" w:space="0" w:color="999999"/>
              <w:bottom w:val="single" w:sz="1" w:space="0" w:color="999999"/>
              <w:right w:val="single" w:sz="1" w:space="0" w:color="999999"/>
            </w:tcBorders>
            <w:shd w:val="clear" w:color="auto" w:fill="auto"/>
            <w:vAlign w:val="center"/>
          </w:tcPr>
          <w:p w:rsidR="00763ADD" w:rsidRPr="0033633E" w:rsidRDefault="00763ADD">
            <w:pPr>
              <w:pStyle w:val="TableContents"/>
              <w:spacing w:line="288" w:lineRule="auto"/>
              <w:jc w:val="both"/>
              <w:rPr>
                <w:rFonts w:asciiTheme="minorHAnsi" w:hAnsiTheme="minorHAnsi" w:cs="Verdana"/>
                <w:color w:val="000000"/>
                <w:sz w:val="20"/>
                <w:szCs w:val="20"/>
              </w:rPr>
            </w:pPr>
            <w:r w:rsidRPr="0033633E">
              <w:rPr>
                <w:rFonts w:asciiTheme="minorHAnsi" w:hAnsiTheme="minorHAnsi" w:cs="Verdana"/>
                <w:color w:val="000000"/>
                <w:sz w:val="20"/>
                <w:szCs w:val="20"/>
              </w:rPr>
              <w:t>Grunt</w:t>
            </w:r>
          </w:p>
        </w:tc>
      </w:tr>
    </w:tbl>
    <w:p w:rsidR="00CB54BD" w:rsidRPr="0033633E" w:rsidRDefault="00CB54BD">
      <w:pPr>
        <w:rPr>
          <w:rFonts w:asciiTheme="minorHAnsi" w:hAnsiTheme="minorHAnsi" w:cs="Arial"/>
          <w:color w:val="000000"/>
          <w:sz w:val="20"/>
          <w:szCs w:val="20"/>
        </w:rPr>
      </w:pPr>
    </w:p>
    <w:p w:rsidR="00CB54BD" w:rsidRPr="0033633E" w:rsidRDefault="00CB54BD">
      <w:pPr>
        <w:pStyle w:val="NoSpacing"/>
        <w:rPr>
          <w:rFonts w:asciiTheme="minorHAnsi" w:hAnsiTheme="minorHAnsi" w:cs="Arial"/>
          <w:color w:val="000000"/>
          <w:sz w:val="20"/>
          <w:szCs w:val="20"/>
        </w:rPr>
      </w:pPr>
    </w:p>
    <w:p w:rsidR="00CB54BD" w:rsidRPr="0033633E" w:rsidRDefault="00CB54BD">
      <w:pPr>
        <w:pStyle w:val="NoSpacing"/>
        <w:rPr>
          <w:rFonts w:asciiTheme="minorHAnsi" w:hAnsiTheme="minorHAnsi" w:cs="Arial"/>
          <w:color w:val="000000"/>
          <w:sz w:val="20"/>
          <w:szCs w:val="20"/>
        </w:rPr>
      </w:pPr>
    </w:p>
    <w:p w:rsidR="00CB54BD" w:rsidRPr="0033633E" w:rsidRDefault="00CB54BD" w:rsidP="0064086C">
      <w:pPr>
        <w:pBdr>
          <w:top w:val="none" w:sz="0" w:space="0" w:color="000000"/>
          <w:left w:val="single" w:sz="1" w:space="4" w:color="000000"/>
          <w:bottom w:val="single" w:sz="1" w:space="1" w:color="000000"/>
          <w:right w:val="none" w:sz="0" w:space="0" w:color="000000"/>
        </w:pBdr>
        <w:shd w:val="clear" w:color="auto" w:fill="C0C0C0"/>
        <w:rPr>
          <w:rFonts w:asciiTheme="minorHAnsi" w:hAnsiTheme="minorHAnsi" w:cs="Arial"/>
          <w:color w:val="000000"/>
          <w:sz w:val="20"/>
          <w:szCs w:val="20"/>
        </w:rPr>
      </w:pPr>
      <w:r w:rsidRPr="0033633E">
        <w:rPr>
          <w:rFonts w:asciiTheme="minorHAnsi" w:hAnsiTheme="minorHAnsi" w:cs="Arial"/>
          <w:b/>
          <w:bCs/>
          <w:smallCaps/>
          <w:color w:val="000000"/>
          <w:sz w:val="20"/>
          <w:szCs w:val="20"/>
        </w:rPr>
        <w:t>Education</w:t>
      </w:r>
    </w:p>
    <w:p w:rsidR="00CB54BD" w:rsidRPr="0033633E" w:rsidRDefault="00CB54BD">
      <w:pPr>
        <w:rPr>
          <w:rFonts w:asciiTheme="minorHAnsi" w:hAnsiTheme="minorHAnsi" w:cs="Arial"/>
          <w:color w:val="000000"/>
          <w:sz w:val="20"/>
          <w:szCs w:val="20"/>
        </w:rPr>
      </w:pPr>
    </w:p>
    <w:p w:rsidR="00CB54BD" w:rsidRDefault="008207ED" w:rsidP="00353814">
      <w:pPr>
        <w:tabs>
          <w:tab w:val="left" w:pos="1620"/>
        </w:tabs>
        <w:jc w:val="both"/>
        <w:rPr>
          <w:rFonts w:asciiTheme="minorHAnsi" w:eastAsia="SimSun" w:hAnsiTheme="minorHAnsi" w:cs="Verdana"/>
          <w:b/>
          <w:color w:val="000000"/>
          <w:sz w:val="20"/>
          <w:szCs w:val="20"/>
        </w:rPr>
      </w:pPr>
      <w:r>
        <w:rPr>
          <w:rFonts w:asciiTheme="minorHAnsi" w:eastAsia="SimSun" w:hAnsiTheme="minorHAnsi" w:cs="Verdana"/>
          <w:b/>
          <w:i/>
          <w:color w:val="000000"/>
          <w:sz w:val="20"/>
          <w:szCs w:val="20"/>
        </w:rPr>
        <w:t>B.Tech</w:t>
      </w:r>
      <w:r w:rsidR="00CB54BD" w:rsidRPr="0033633E">
        <w:rPr>
          <w:rFonts w:asciiTheme="minorHAnsi" w:eastAsia="SimSun" w:hAnsiTheme="minorHAnsi" w:cs="Verdana"/>
          <w:b/>
          <w:i/>
          <w:color w:val="000000"/>
          <w:sz w:val="20"/>
          <w:szCs w:val="20"/>
        </w:rPr>
        <w:t xml:space="preserve"> </w:t>
      </w:r>
      <w:r w:rsidR="00CB54BD" w:rsidRPr="0033633E">
        <w:rPr>
          <w:rFonts w:asciiTheme="minorHAnsi" w:eastAsia="SimSun" w:hAnsiTheme="minorHAnsi" w:cs="Verdana"/>
          <w:i/>
          <w:color w:val="000000"/>
          <w:sz w:val="20"/>
          <w:szCs w:val="20"/>
        </w:rPr>
        <w:t>from</w:t>
      </w:r>
      <w:r w:rsidR="00CB54BD" w:rsidRPr="0033633E">
        <w:rPr>
          <w:rFonts w:asciiTheme="minorHAnsi" w:eastAsia="SimSun" w:hAnsiTheme="minorHAnsi" w:cs="Verdana"/>
          <w:color w:val="000000"/>
          <w:sz w:val="20"/>
          <w:szCs w:val="20"/>
        </w:rPr>
        <w:t xml:space="preserve"> </w:t>
      </w:r>
      <w:r>
        <w:rPr>
          <w:rFonts w:asciiTheme="minorHAnsi" w:eastAsia="SimSun" w:hAnsiTheme="minorHAnsi" w:cs="Verdana"/>
          <w:b/>
          <w:color w:val="000000"/>
          <w:sz w:val="20"/>
          <w:szCs w:val="20"/>
        </w:rPr>
        <w:t>JNTU</w:t>
      </w:r>
      <w:r w:rsidR="00D85739" w:rsidRPr="0033633E">
        <w:rPr>
          <w:rFonts w:asciiTheme="minorHAnsi" w:eastAsia="SimSun" w:hAnsiTheme="minorHAnsi" w:cs="Verdana"/>
          <w:b/>
          <w:color w:val="000000"/>
          <w:sz w:val="20"/>
          <w:szCs w:val="20"/>
        </w:rPr>
        <w:t xml:space="preserve"> University</w:t>
      </w:r>
      <w:r>
        <w:rPr>
          <w:rFonts w:asciiTheme="minorHAnsi" w:eastAsia="SimSun" w:hAnsiTheme="minorHAnsi" w:cs="Verdana"/>
          <w:b/>
          <w:color w:val="000000"/>
          <w:sz w:val="20"/>
          <w:szCs w:val="20"/>
        </w:rPr>
        <w:t xml:space="preserve"> Anantapur</w:t>
      </w:r>
      <w:r w:rsidR="00CB54BD" w:rsidRPr="0033633E">
        <w:rPr>
          <w:rFonts w:asciiTheme="minorHAnsi" w:eastAsia="SimSun" w:hAnsiTheme="minorHAnsi" w:cs="Verdana"/>
          <w:b/>
          <w:color w:val="000000"/>
          <w:sz w:val="20"/>
          <w:szCs w:val="20"/>
        </w:rPr>
        <w:t xml:space="preserve"> </w:t>
      </w:r>
    </w:p>
    <w:p w:rsidR="00742B30" w:rsidRPr="0033633E" w:rsidRDefault="00742B30" w:rsidP="00353814">
      <w:pPr>
        <w:tabs>
          <w:tab w:val="left" w:pos="1620"/>
        </w:tabs>
        <w:jc w:val="both"/>
        <w:rPr>
          <w:rFonts w:asciiTheme="minorHAnsi" w:hAnsiTheme="minorHAnsi" w:cs="Arial"/>
          <w:b/>
          <w:bCs/>
          <w:color w:val="000000"/>
          <w:sz w:val="20"/>
          <w:szCs w:val="20"/>
        </w:rPr>
      </w:pPr>
    </w:p>
    <w:p w:rsidR="00CB54BD" w:rsidRPr="0033633E" w:rsidRDefault="00CB54BD">
      <w:pPr>
        <w:rPr>
          <w:rFonts w:asciiTheme="minorHAnsi" w:hAnsiTheme="minorHAnsi" w:cs="Arial"/>
          <w:b/>
          <w:bCs/>
          <w:color w:val="000000"/>
          <w:sz w:val="20"/>
          <w:szCs w:val="20"/>
        </w:rPr>
      </w:pPr>
    </w:p>
    <w:p w:rsidR="00CB54BD" w:rsidRPr="0033633E" w:rsidRDefault="00CB54BD" w:rsidP="0064086C">
      <w:pPr>
        <w:pBdr>
          <w:top w:val="none" w:sz="0" w:space="0" w:color="000000"/>
          <w:left w:val="single" w:sz="1" w:space="4" w:color="000000"/>
          <w:bottom w:val="single" w:sz="1" w:space="1" w:color="000000"/>
          <w:right w:val="none" w:sz="0" w:space="0" w:color="000000"/>
        </w:pBdr>
        <w:shd w:val="clear" w:color="auto" w:fill="C0C0C0"/>
        <w:rPr>
          <w:rFonts w:asciiTheme="minorHAnsi" w:eastAsia="SimSun" w:hAnsiTheme="minorHAnsi" w:cs="Verdana"/>
          <w:i/>
          <w:iCs/>
          <w:color w:val="000000"/>
          <w:sz w:val="20"/>
          <w:szCs w:val="20"/>
        </w:rPr>
      </w:pPr>
      <w:r w:rsidRPr="0033633E">
        <w:rPr>
          <w:rFonts w:asciiTheme="minorHAnsi" w:hAnsiTheme="minorHAnsi" w:cs="Arial"/>
          <w:b/>
          <w:bCs/>
          <w:smallCaps/>
          <w:color w:val="000000"/>
          <w:sz w:val="20"/>
          <w:szCs w:val="20"/>
        </w:rPr>
        <w:t>Professional Experience</w:t>
      </w:r>
    </w:p>
    <w:p w:rsidR="00B24951" w:rsidRPr="0033633E" w:rsidRDefault="00B24951">
      <w:pPr>
        <w:pStyle w:val="Heading1"/>
        <w:rPr>
          <w:rFonts w:asciiTheme="minorHAnsi" w:eastAsia="SimSun" w:hAnsiTheme="minorHAnsi" w:cs="Verdana"/>
          <w:i/>
          <w:iCs/>
          <w:color w:val="000000"/>
          <w:sz w:val="20"/>
          <w:szCs w:val="20"/>
        </w:rPr>
      </w:pPr>
    </w:p>
    <w:tbl>
      <w:tblPr>
        <w:tblW w:w="9589" w:type="dxa"/>
        <w:tblInd w:w="108" w:type="dxa"/>
        <w:tblCellMar>
          <w:left w:w="10" w:type="dxa"/>
          <w:right w:w="10" w:type="dxa"/>
        </w:tblCellMar>
        <w:tblLook w:val="04A0"/>
      </w:tblPr>
      <w:tblGrid>
        <w:gridCol w:w="594"/>
        <w:gridCol w:w="868"/>
        <w:gridCol w:w="282"/>
        <w:gridCol w:w="4064"/>
        <w:gridCol w:w="1500"/>
        <w:gridCol w:w="2281"/>
      </w:tblGrid>
      <w:tr w:rsidR="00B24951" w:rsidRPr="0033633E" w:rsidTr="003159AA">
        <w:trPr>
          <w:trHeight w:val="1"/>
        </w:trPr>
        <w:tc>
          <w:tcPr>
            <w:tcW w:w="594" w:type="dxa"/>
            <w:vMerge w:val="restart"/>
            <w:tcBorders>
              <w:top w:val="single" w:sz="4" w:space="0" w:color="000000"/>
              <w:left w:val="single" w:sz="4" w:space="0" w:color="000000"/>
              <w:bottom w:val="single" w:sz="4" w:space="0" w:color="000000"/>
              <w:right w:val="single" w:sz="2" w:space="0" w:color="000000"/>
            </w:tcBorders>
            <w:shd w:val="clear" w:color="auto" w:fill="B3B3B3"/>
            <w:tcMar>
              <w:top w:w="0" w:type="dxa"/>
              <w:left w:w="108" w:type="dxa"/>
              <w:bottom w:w="0" w:type="dxa"/>
              <w:right w:w="108" w:type="dxa"/>
            </w:tcMar>
            <w:vAlign w:val="center"/>
            <w:hideMark/>
          </w:tcPr>
          <w:p w:rsidR="00B24951" w:rsidRPr="0033633E" w:rsidRDefault="00B24951">
            <w:pPr>
              <w:spacing w:before="40" w:after="40"/>
              <w:jc w:val="center"/>
              <w:rPr>
                <w:rFonts w:asciiTheme="minorHAnsi" w:hAnsiTheme="minorHAnsi"/>
                <w:sz w:val="20"/>
                <w:szCs w:val="20"/>
              </w:rPr>
            </w:pPr>
            <w:r w:rsidRPr="0033633E">
              <w:rPr>
                <w:rFonts w:asciiTheme="minorHAnsi" w:hAnsiTheme="minorHAnsi"/>
                <w:color w:val="000000"/>
                <w:sz w:val="20"/>
                <w:szCs w:val="20"/>
              </w:rPr>
              <w:t>I</w:t>
            </w:r>
          </w:p>
        </w:tc>
        <w:tc>
          <w:tcPr>
            <w:tcW w:w="868" w:type="dxa"/>
            <w:tcBorders>
              <w:top w:val="single" w:sz="4" w:space="0" w:color="000000"/>
              <w:left w:val="single" w:sz="4"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Project</w:t>
            </w:r>
          </w:p>
        </w:tc>
        <w:tc>
          <w:tcPr>
            <w:tcW w:w="282" w:type="dxa"/>
            <w:tcBorders>
              <w:top w:val="single" w:sz="4"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w:t>
            </w:r>
          </w:p>
        </w:tc>
        <w:tc>
          <w:tcPr>
            <w:tcW w:w="4064" w:type="dxa"/>
            <w:tcBorders>
              <w:top w:val="single" w:sz="4"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64086C" w:rsidP="0064086C">
            <w:pPr>
              <w:spacing w:before="40" w:after="40"/>
              <w:rPr>
                <w:rFonts w:asciiTheme="minorHAnsi" w:hAnsiTheme="minorHAnsi"/>
                <w:sz w:val="20"/>
                <w:szCs w:val="20"/>
              </w:rPr>
            </w:pPr>
            <w:r w:rsidRPr="0033633E">
              <w:rPr>
                <w:rFonts w:asciiTheme="minorHAnsi" w:eastAsia="Arial" w:hAnsiTheme="minorHAnsi" w:cs="Arial"/>
                <w:color w:val="000000"/>
                <w:sz w:val="20"/>
                <w:szCs w:val="20"/>
              </w:rPr>
              <w:t>Packit</w:t>
            </w:r>
            <w:r w:rsidR="00B24951" w:rsidRPr="0033633E">
              <w:rPr>
                <w:rFonts w:asciiTheme="minorHAnsi" w:eastAsia="Arial" w:hAnsiTheme="minorHAnsi" w:cs="Arial"/>
                <w:color w:val="000000"/>
                <w:sz w:val="20"/>
                <w:szCs w:val="20"/>
              </w:rPr>
              <w:t xml:space="preserve"> – </w:t>
            </w:r>
            <w:r w:rsidRPr="0033633E">
              <w:rPr>
                <w:rFonts w:asciiTheme="minorHAnsi" w:eastAsia="Arial" w:hAnsiTheme="minorHAnsi" w:cs="Arial"/>
                <w:color w:val="000000"/>
                <w:sz w:val="20"/>
                <w:szCs w:val="20"/>
              </w:rPr>
              <w:t xml:space="preserve">Travel agent </w:t>
            </w:r>
          </w:p>
        </w:tc>
        <w:tc>
          <w:tcPr>
            <w:tcW w:w="1500" w:type="dxa"/>
            <w:tcBorders>
              <w:top w:val="single" w:sz="4"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B24951" w:rsidRPr="0033633E" w:rsidRDefault="00B24951">
            <w:pPr>
              <w:spacing w:before="40" w:after="40"/>
              <w:rPr>
                <w:rFonts w:asciiTheme="minorHAnsi" w:eastAsia="Calibri" w:hAnsiTheme="minorHAnsi" w:cs="Calibri"/>
                <w:sz w:val="20"/>
                <w:szCs w:val="20"/>
              </w:rPr>
            </w:pPr>
          </w:p>
        </w:tc>
        <w:tc>
          <w:tcPr>
            <w:tcW w:w="2281" w:type="dxa"/>
            <w:tcBorders>
              <w:top w:val="single" w:sz="4" w:space="0" w:color="000000"/>
              <w:left w:val="single" w:sz="2" w:space="0" w:color="000000"/>
              <w:bottom w:val="single" w:sz="2" w:space="0" w:color="000000"/>
              <w:right w:val="single" w:sz="4" w:space="0" w:color="000000"/>
            </w:tcBorders>
            <w:shd w:val="clear" w:color="auto" w:fill="FFFFFF"/>
            <w:tcMar>
              <w:top w:w="0" w:type="dxa"/>
              <w:left w:w="108" w:type="dxa"/>
              <w:bottom w:w="0" w:type="dxa"/>
              <w:right w:w="108" w:type="dxa"/>
            </w:tcMar>
            <w:hideMark/>
          </w:tcPr>
          <w:p w:rsidR="00B24951" w:rsidRPr="0033633E" w:rsidRDefault="00184B60" w:rsidP="0064086C">
            <w:pPr>
              <w:spacing w:before="40" w:after="40"/>
              <w:jc w:val="right"/>
              <w:rPr>
                <w:rFonts w:asciiTheme="minorHAnsi" w:hAnsiTheme="minorHAnsi"/>
                <w:sz w:val="20"/>
                <w:szCs w:val="20"/>
              </w:rPr>
            </w:pPr>
            <w:r>
              <w:rPr>
                <w:rFonts w:asciiTheme="minorHAnsi" w:eastAsia="Arial" w:hAnsiTheme="minorHAnsi" w:cs="Arial"/>
                <w:color w:val="000000"/>
                <w:sz w:val="20"/>
                <w:szCs w:val="20"/>
              </w:rPr>
              <w:t>MAR 2016</w:t>
            </w:r>
            <w:r w:rsidR="00B24951" w:rsidRPr="0033633E">
              <w:rPr>
                <w:rFonts w:asciiTheme="minorHAnsi" w:eastAsia="Arial" w:hAnsiTheme="minorHAnsi" w:cs="Arial"/>
                <w:color w:val="000000"/>
                <w:sz w:val="20"/>
                <w:szCs w:val="20"/>
              </w:rPr>
              <w:t xml:space="preserve"> – </w:t>
            </w:r>
            <w:r w:rsidR="0064086C" w:rsidRPr="0033633E">
              <w:rPr>
                <w:rFonts w:asciiTheme="minorHAnsi" w:eastAsia="Arial" w:hAnsiTheme="minorHAnsi" w:cs="Arial"/>
                <w:color w:val="000000"/>
                <w:sz w:val="20"/>
                <w:szCs w:val="20"/>
              </w:rPr>
              <w:t xml:space="preserve"> till</w:t>
            </w:r>
          </w:p>
        </w:tc>
      </w:tr>
      <w:tr w:rsidR="00B24951" w:rsidRPr="0033633E" w:rsidTr="003159AA">
        <w:trPr>
          <w:trHeight w:val="1"/>
        </w:trPr>
        <w:tc>
          <w:tcPr>
            <w:tcW w:w="0" w:type="auto"/>
            <w:vMerge/>
            <w:tcBorders>
              <w:top w:val="single" w:sz="4" w:space="0" w:color="000000"/>
              <w:left w:val="single" w:sz="4" w:space="0" w:color="000000"/>
              <w:bottom w:val="single" w:sz="4" w:space="0" w:color="000000"/>
              <w:right w:val="single" w:sz="2" w:space="0" w:color="000000"/>
            </w:tcBorders>
            <w:vAlign w:val="center"/>
            <w:hideMark/>
          </w:tcPr>
          <w:p w:rsidR="00B24951" w:rsidRPr="0033633E" w:rsidRDefault="00B24951">
            <w:pPr>
              <w:rPr>
                <w:rFonts w:asciiTheme="minorHAnsi" w:hAnsiTheme="minorHAnsi"/>
                <w:sz w:val="20"/>
                <w:szCs w:val="20"/>
              </w:rPr>
            </w:pPr>
          </w:p>
        </w:tc>
        <w:tc>
          <w:tcPr>
            <w:tcW w:w="868" w:type="dxa"/>
            <w:tcBorders>
              <w:top w:val="single" w:sz="2" w:space="0" w:color="000000"/>
              <w:left w:val="single" w:sz="4"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Client</w:t>
            </w:r>
          </w:p>
        </w:tc>
        <w:tc>
          <w:tcPr>
            <w:tcW w:w="282"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w:t>
            </w:r>
          </w:p>
        </w:tc>
        <w:tc>
          <w:tcPr>
            <w:tcW w:w="406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64086C">
            <w:pPr>
              <w:spacing w:before="40" w:after="40"/>
              <w:rPr>
                <w:rFonts w:asciiTheme="minorHAnsi" w:hAnsiTheme="minorHAnsi"/>
                <w:sz w:val="20"/>
                <w:szCs w:val="20"/>
              </w:rPr>
            </w:pPr>
            <w:r w:rsidRPr="0033633E">
              <w:rPr>
                <w:rFonts w:asciiTheme="minorHAnsi" w:eastAsia="Arial" w:hAnsiTheme="minorHAnsi" w:cs="Arial"/>
                <w:color w:val="000000"/>
                <w:sz w:val="20"/>
                <w:szCs w:val="20"/>
              </w:rPr>
              <w:t xml:space="preserve">AER ticket, Germany </w:t>
            </w:r>
          </w:p>
        </w:tc>
        <w:tc>
          <w:tcPr>
            <w:tcW w:w="150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B24951" w:rsidRPr="0033633E" w:rsidRDefault="00B24951">
            <w:pPr>
              <w:spacing w:before="40" w:after="40"/>
              <w:rPr>
                <w:rFonts w:asciiTheme="minorHAnsi" w:eastAsia="Calibri" w:hAnsiTheme="minorHAnsi" w:cs="Calibri"/>
                <w:sz w:val="20"/>
                <w:szCs w:val="20"/>
              </w:rPr>
            </w:pPr>
          </w:p>
        </w:tc>
        <w:tc>
          <w:tcPr>
            <w:tcW w:w="2281" w:type="dxa"/>
            <w:tcBorders>
              <w:top w:val="single" w:sz="2" w:space="0" w:color="000000"/>
              <w:left w:val="single" w:sz="2" w:space="0" w:color="000000"/>
              <w:bottom w:val="single" w:sz="2" w:space="0" w:color="000000"/>
              <w:right w:val="single" w:sz="4" w:space="0" w:color="000000"/>
            </w:tcBorders>
            <w:shd w:val="clear" w:color="auto" w:fill="FFFFFF"/>
            <w:tcMar>
              <w:top w:w="0" w:type="dxa"/>
              <w:left w:w="108" w:type="dxa"/>
              <w:bottom w:w="0" w:type="dxa"/>
              <w:right w:w="108" w:type="dxa"/>
            </w:tcMar>
          </w:tcPr>
          <w:p w:rsidR="00B24951" w:rsidRPr="0033633E" w:rsidRDefault="00B24951">
            <w:pPr>
              <w:spacing w:before="40" w:after="40"/>
              <w:rPr>
                <w:rFonts w:asciiTheme="minorHAnsi" w:eastAsia="Calibri" w:hAnsiTheme="minorHAnsi" w:cs="Calibri"/>
                <w:sz w:val="20"/>
                <w:szCs w:val="20"/>
              </w:rPr>
            </w:pPr>
          </w:p>
        </w:tc>
      </w:tr>
      <w:tr w:rsidR="00B24951" w:rsidRPr="0033633E" w:rsidTr="003159AA">
        <w:trPr>
          <w:trHeight w:val="1"/>
        </w:trPr>
        <w:tc>
          <w:tcPr>
            <w:tcW w:w="0" w:type="auto"/>
            <w:vMerge/>
            <w:tcBorders>
              <w:top w:val="single" w:sz="4" w:space="0" w:color="000000"/>
              <w:left w:val="single" w:sz="4" w:space="0" w:color="000000"/>
              <w:bottom w:val="single" w:sz="4" w:space="0" w:color="000000"/>
              <w:right w:val="single" w:sz="2" w:space="0" w:color="000000"/>
            </w:tcBorders>
            <w:vAlign w:val="center"/>
            <w:hideMark/>
          </w:tcPr>
          <w:p w:rsidR="00B24951" w:rsidRPr="0033633E" w:rsidRDefault="00B24951">
            <w:pPr>
              <w:rPr>
                <w:rFonts w:asciiTheme="minorHAnsi" w:hAnsiTheme="minorHAnsi"/>
                <w:sz w:val="20"/>
                <w:szCs w:val="20"/>
              </w:rPr>
            </w:pPr>
          </w:p>
        </w:tc>
        <w:tc>
          <w:tcPr>
            <w:tcW w:w="868" w:type="dxa"/>
            <w:tcBorders>
              <w:top w:val="single" w:sz="2" w:space="0" w:color="000000"/>
              <w:left w:val="single" w:sz="4" w:space="0" w:color="000000"/>
              <w:bottom w:val="single" w:sz="4"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Role</w:t>
            </w:r>
          </w:p>
        </w:tc>
        <w:tc>
          <w:tcPr>
            <w:tcW w:w="282" w:type="dxa"/>
            <w:tcBorders>
              <w:top w:val="single" w:sz="2" w:space="0" w:color="000000"/>
              <w:left w:val="single" w:sz="2" w:space="0" w:color="000000"/>
              <w:bottom w:val="single" w:sz="4"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w:t>
            </w:r>
          </w:p>
        </w:tc>
        <w:tc>
          <w:tcPr>
            <w:tcW w:w="4064" w:type="dxa"/>
            <w:tcBorders>
              <w:top w:val="single" w:sz="2" w:space="0" w:color="000000"/>
              <w:left w:val="single" w:sz="2" w:space="0" w:color="000000"/>
              <w:bottom w:val="single" w:sz="4" w:space="0" w:color="000000"/>
              <w:right w:val="single" w:sz="2" w:space="0" w:color="000000"/>
            </w:tcBorders>
            <w:shd w:val="clear" w:color="auto" w:fill="FFFFFF"/>
            <w:tcMar>
              <w:top w:w="0" w:type="dxa"/>
              <w:left w:w="108" w:type="dxa"/>
              <w:bottom w:w="0" w:type="dxa"/>
              <w:right w:w="108" w:type="dxa"/>
            </w:tcMar>
            <w:hideMark/>
          </w:tcPr>
          <w:p w:rsidR="00B24951" w:rsidRPr="0033633E" w:rsidRDefault="008207ED">
            <w:pPr>
              <w:spacing w:before="40" w:after="40"/>
              <w:rPr>
                <w:rFonts w:asciiTheme="minorHAnsi" w:hAnsiTheme="minorHAnsi"/>
                <w:sz w:val="20"/>
                <w:szCs w:val="20"/>
              </w:rPr>
            </w:pPr>
            <w:r>
              <w:rPr>
                <w:rFonts w:asciiTheme="minorHAnsi" w:eastAsia="Arial" w:hAnsiTheme="minorHAnsi" w:cs="Arial"/>
                <w:color w:val="000000"/>
                <w:sz w:val="20"/>
                <w:szCs w:val="20"/>
              </w:rPr>
              <w:t>Software Programmer</w:t>
            </w:r>
          </w:p>
        </w:tc>
        <w:tc>
          <w:tcPr>
            <w:tcW w:w="1500" w:type="dxa"/>
            <w:tcBorders>
              <w:top w:val="single" w:sz="2" w:space="0" w:color="000000"/>
              <w:left w:val="single" w:sz="2" w:space="0" w:color="000000"/>
              <w:bottom w:val="single" w:sz="4" w:space="0" w:color="000000"/>
              <w:right w:val="single" w:sz="2" w:space="0" w:color="000000"/>
            </w:tcBorders>
            <w:shd w:val="clear" w:color="auto" w:fill="FFFFFF"/>
            <w:tcMar>
              <w:top w:w="0" w:type="dxa"/>
              <w:left w:w="108" w:type="dxa"/>
              <w:bottom w:w="0" w:type="dxa"/>
              <w:right w:w="108" w:type="dxa"/>
            </w:tcMar>
          </w:tcPr>
          <w:p w:rsidR="00B24951" w:rsidRPr="0033633E" w:rsidRDefault="00B24951">
            <w:pPr>
              <w:spacing w:before="40" w:after="40"/>
              <w:rPr>
                <w:rFonts w:asciiTheme="minorHAnsi" w:eastAsia="Calibri" w:hAnsiTheme="minorHAnsi" w:cs="Calibri"/>
                <w:sz w:val="20"/>
                <w:szCs w:val="20"/>
              </w:rPr>
            </w:pPr>
          </w:p>
        </w:tc>
        <w:tc>
          <w:tcPr>
            <w:tcW w:w="2281" w:type="dxa"/>
            <w:tcBorders>
              <w:top w:val="single" w:sz="2" w:space="0" w:color="000000"/>
              <w:left w:val="single" w:sz="2"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24951" w:rsidRPr="0033633E" w:rsidRDefault="00B24951">
            <w:pPr>
              <w:spacing w:before="40" w:after="40"/>
              <w:jc w:val="right"/>
              <w:rPr>
                <w:rFonts w:asciiTheme="minorHAnsi" w:hAnsiTheme="minorHAnsi"/>
                <w:sz w:val="20"/>
                <w:szCs w:val="20"/>
              </w:rPr>
            </w:pPr>
            <w:r w:rsidRPr="0033633E">
              <w:rPr>
                <w:rFonts w:asciiTheme="minorHAnsi" w:eastAsia="Arial" w:hAnsiTheme="minorHAnsi" w:cs="Arial"/>
                <w:color w:val="000000"/>
                <w:sz w:val="20"/>
                <w:szCs w:val="20"/>
              </w:rPr>
              <w:t xml:space="preserve">Team Size - </w:t>
            </w:r>
            <w:r w:rsidR="0064086C" w:rsidRPr="0033633E">
              <w:rPr>
                <w:rFonts w:asciiTheme="minorHAnsi" w:eastAsia="Arial" w:hAnsiTheme="minorHAnsi" w:cs="Arial"/>
                <w:color w:val="000000"/>
                <w:sz w:val="20"/>
                <w:szCs w:val="20"/>
              </w:rPr>
              <w:t>12</w:t>
            </w:r>
          </w:p>
        </w:tc>
      </w:tr>
    </w:tbl>
    <w:p w:rsidR="00B24951" w:rsidRPr="0033633E" w:rsidRDefault="00B24951" w:rsidP="00B24951">
      <w:pPr>
        <w:jc w:val="both"/>
        <w:rPr>
          <w:rFonts w:asciiTheme="minorHAnsi" w:hAnsiTheme="minorHAnsi"/>
          <w:color w:val="000000"/>
          <w:sz w:val="20"/>
          <w:szCs w:val="20"/>
        </w:rPr>
      </w:pPr>
    </w:p>
    <w:p w:rsidR="00B24951" w:rsidRPr="0033633E" w:rsidRDefault="00B24951" w:rsidP="00B24951">
      <w:pPr>
        <w:jc w:val="both"/>
        <w:rPr>
          <w:rFonts w:asciiTheme="minorHAnsi" w:hAnsiTheme="minorHAnsi"/>
          <w:color w:val="000000"/>
          <w:sz w:val="20"/>
          <w:szCs w:val="20"/>
        </w:rPr>
      </w:pPr>
      <w:r w:rsidRPr="0033633E">
        <w:rPr>
          <w:rFonts w:asciiTheme="minorHAnsi" w:eastAsia="Arial" w:hAnsiTheme="minorHAnsi" w:cs="Arial"/>
          <w:b/>
          <w:color w:val="000000"/>
          <w:sz w:val="20"/>
          <w:szCs w:val="20"/>
        </w:rPr>
        <w:t>Description</w:t>
      </w:r>
    </w:p>
    <w:p w:rsidR="00BE394D" w:rsidRDefault="0064086C" w:rsidP="00BE394D">
      <w:pPr>
        <w:ind w:firstLine="720"/>
        <w:jc w:val="both"/>
        <w:rPr>
          <w:rFonts w:asciiTheme="minorHAnsi" w:hAnsiTheme="minorHAnsi"/>
          <w:color w:val="000000"/>
          <w:sz w:val="20"/>
          <w:szCs w:val="20"/>
        </w:rPr>
      </w:pPr>
      <w:r w:rsidRPr="0033633E">
        <w:rPr>
          <w:rFonts w:asciiTheme="minorHAnsi" w:eastAsia="Arial" w:hAnsiTheme="minorHAnsi" w:cs="Arial"/>
          <w:color w:val="000000"/>
          <w:sz w:val="20"/>
          <w:szCs w:val="20"/>
        </w:rPr>
        <w:t>Packit is a B2B application for Flight booking. It also enables Agent to plan the whole journey for a customer</w:t>
      </w:r>
      <w:r w:rsidR="00B24951" w:rsidRPr="0033633E">
        <w:rPr>
          <w:rFonts w:asciiTheme="minorHAnsi" w:eastAsia="Arial" w:hAnsiTheme="minorHAnsi" w:cs="Arial"/>
          <w:color w:val="000000"/>
          <w:sz w:val="20"/>
          <w:szCs w:val="20"/>
        </w:rPr>
        <w:t>.</w:t>
      </w:r>
      <w:r w:rsidRPr="0033633E">
        <w:rPr>
          <w:rFonts w:asciiTheme="minorHAnsi" w:eastAsia="Arial" w:hAnsiTheme="minorHAnsi" w:cs="Arial"/>
          <w:color w:val="000000"/>
          <w:sz w:val="20"/>
          <w:szCs w:val="20"/>
        </w:rPr>
        <w:t xml:space="preserve"> Flight booking is a major module of the application but it is also inclusion of Hotel and Taxi booking. Packit uses rich in the technology. It also </w:t>
      </w:r>
      <w:r w:rsidR="00763ADD" w:rsidRPr="0033633E">
        <w:rPr>
          <w:rFonts w:asciiTheme="minorHAnsi" w:eastAsia="Arial" w:hAnsiTheme="minorHAnsi" w:cs="Arial"/>
          <w:color w:val="000000"/>
          <w:sz w:val="20"/>
          <w:szCs w:val="20"/>
        </w:rPr>
        <w:t>supports</w:t>
      </w:r>
      <w:r w:rsidRPr="0033633E">
        <w:rPr>
          <w:rFonts w:asciiTheme="minorHAnsi" w:eastAsia="Arial" w:hAnsiTheme="minorHAnsi" w:cs="Arial"/>
          <w:color w:val="000000"/>
          <w:sz w:val="20"/>
          <w:szCs w:val="20"/>
        </w:rPr>
        <w:t xml:space="preserve"> Localization.</w:t>
      </w:r>
    </w:p>
    <w:p w:rsidR="00B24951" w:rsidRPr="0033633E" w:rsidRDefault="00BE394D" w:rsidP="00BE394D">
      <w:pPr>
        <w:ind w:firstLine="720"/>
        <w:jc w:val="both"/>
        <w:rPr>
          <w:rFonts w:asciiTheme="minorHAnsi" w:hAnsiTheme="minorHAnsi"/>
          <w:color w:val="000000"/>
          <w:sz w:val="20"/>
          <w:szCs w:val="20"/>
        </w:rPr>
      </w:pPr>
      <w:r w:rsidRPr="0033633E">
        <w:rPr>
          <w:rFonts w:asciiTheme="minorHAnsi" w:hAnsiTheme="minorHAnsi"/>
          <w:color w:val="000000"/>
          <w:sz w:val="20"/>
          <w:szCs w:val="20"/>
        </w:rPr>
        <w:t xml:space="preserve"> </w:t>
      </w:r>
    </w:p>
    <w:p w:rsidR="00B24951" w:rsidRPr="0033633E" w:rsidRDefault="00B24951" w:rsidP="00B24951">
      <w:pPr>
        <w:rPr>
          <w:rFonts w:asciiTheme="minorHAnsi" w:hAnsiTheme="minorHAnsi"/>
          <w:color w:val="000000"/>
          <w:sz w:val="20"/>
          <w:szCs w:val="20"/>
        </w:rPr>
      </w:pPr>
      <w:r w:rsidRPr="0033633E">
        <w:rPr>
          <w:rFonts w:asciiTheme="minorHAnsi" w:eastAsia="Arial" w:hAnsiTheme="minorHAnsi" w:cs="Arial"/>
          <w:b/>
          <w:color w:val="000000"/>
          <w:sz w:val="20"/>
          <w:szCs w:val="20"/>
        </w:rPr>
        <w:t xml:space="preserve">Role </w:t>
      </w:r>
    </w:p>
    <w:p w:rsidR="00B24951" w:rsidRPr="0033633E" w:rsidRDefault="00B24951" w:rsidP="00B24951">
      <w:pPr>
        <w:numPr>
          <w:ilvl w:val="0"/>
          <w:numId w:val="13"/>
        </w:numPr>
        <w:suppressAutoHyphens w:val="0"/>
        <w:ind w:left="720" w:hanging="360"/>
        <w:jc w:val="both"/>
        <w:rPr>
          <w:rFonts w:asciiTheme="minorHAnsi" w:hAnsiTheme="minorHAnsi"/>
          <w:color w:val="000000"/>
          <w:sz w:val="20"/>
          <w:szCs w:val="20"/>
        </w:rPr>
      </w:pPr>
      <w:r w:rsidRPr="0033633E">
        <w:rPr>
          <w:rFonts w:asciiTheme="minorHAnsi" w:eastAsia="Arial" w:hAnsiTheme="minorHAnsi" w:cs="Arial"/>
          <w:color w:val="000000"/>
          <w:sz w:val="20"/>
          <w:szCs w:val="20"/>
        </w:rPr>
        <w:t xml:space="preserve">Involved in the </w:t>
      </w:r>
      <w:r w:rsidR="00763ADD" w:rsidRPr="0033633E">
        <w:rPr>
          <w:rFonts w:asciiTheme="minorHAnsi" w:eastAsia="Arial" w:hAnsiTheme="minorHAnsi" w:cs="Arial"/>
          <w:color w:val="000000"/>
          <w:sz w:val="20"/>
          <w:szCs w:val="20"/>
        </w:rPr>
        <w:t>Requirement Analysis</w:t>
      </w:r>
      <w:r w:rsidRPr="0033633E">
        <w:rPr>
          <w:rFonts w:asciiTheme="minorHAnsi" w:eastAsia="Arial" w:hAnsiTheme="minorHAnsi" w:cs="Arial"/>
          <w:color w:val="000000"/>
          <w:sz w:val="20"/>
          <w:szCs w:val="20"/>
        </w:rPr>
        <w:t>,</w:t>
      </w:r>
      <w:r w:rsidR="00763ADD" w:rsidRPr="0033633E">
        <w:rPr>
          <w:rFonts w:asciiTheme="minorHAnsi" w:eastAsia="Arial" w:hAnsiTheme="minorHAnsi" w:cs="Arial"/>
          <w:color w:val="000000"/>
          <w:sz w:val="20"/>
          <w:szCs w:val="20"/>
        </w:rPr>
        <w:t xml:space="preserve"> </w:t>
      </w:r>
      <w:r w:rsidRPr="0033633E">
        <w:rPr>
          <w:rFonts w:asciiTheme="minorHAnsi" w:eastAsia="Arial" w:hAnsiTheme="minorHAnsi" w:cs="Arial"/>
          <w:color w:val="000000"/>
          <w:sz w:val="20"/>
          <w:szCs w:val="20"/>
        </w:rPr>
        <w:t>development</w:t>
      </w:r>
      <w:r w:rsidR="00763ADD" w:rsidRPr="0033633E">
        <w:rPr>
          <w:rFonts w:asciiTheme="minorHAnsi" w:eastAsia="Arial" w:hAnsiTheme="minorHAnsi" w:cs="Arial"/>
          <w:color w:val="000000"/>
          <w:sz w:val="20"/>
          <w:szCs w:val="20"/>
        </w:rPr>
        <w:t>.</w:t>
      </w:r>
    </w:p>
    <w:p w:rsidR="00B24951" w:rsidRPr="00742B30" w:rsidRDefault="00B24951" w:rsidP="00B24951">
      <w:pPr>
        <w:numPr>
          <w:ilvl w:val="0"/>
          <w:numId w:val="13"/>
        </w:numPr>
        <w:suppressAutoHyphens w:val="0"/>
        <w:ind w:left="720" w:hanging="360"/>
        <w:jc w:val="both"/>
        <w:rPr>
          <w:rFonts w:asciiTheme="minorHAnsi" w:hAnsiTheme="minorHAnsi"/>
          <w:color w:val="000000"/>
          <w:sz w:val="20"/>
          <w:szCs w:val="20"/>
        </w:rPr>
      </w:pPr>
      <w:r w:rsidRPr="0033633E">
        <w:rPr>
          <w:rFonts w:asciiTheme="minorHAnsi" w:eastAsia="Arial" w:hAnsiTheme="minorHAnsi" w:cs="Arial"/>
          <w:color w:val="000000"/>
          <w:sz w:val="20"/>
          <w:szCs w:val="20"/>
        </w:rPr>
        <w:t xml:space="preserve">Involved in the Source code maintenance and code deployment. </w:t>
      </w:r>
    </w:p>
    <w:p w:rsidR="00742B30" w:rsidRPr="0033633E" w:rsidRDefault="00742B30" w:rsidP="00742B30">
      <w:pPr>
        <w:suppressAutoHyphens w:val="0"/>
        <w:ind w:left="360"/>
        <w:jc w:val="both"/>
        <w:rPr>
          <w:rFonts w:asciiTheme="minorHAnsi" w:hAnsiTheme="minorHAnsi"/>
          <w:color w:val="000000"/>
          <w:sz w:val="20"/>
          <w:szCs w:val="20"/>
        </w:rPr>
      </w:pPr>
    </w:p>
    <w:p w:rsidR="00B24951" w:rsidRPr="0033633E" w:rsidRDefault="00B24951" w:rsidP="00B24951">
      <w:pPr>
        <w:ind w:left="720"/>
        <w:jc w:val="both"/>
        <w:rPr>
          <w:rFonts w:asciiTheme="minorHAnsi" w:hAnsiTheme="minorHAnsi"/>
          <w:color w:val="000000"/>
          <w:sz w:val="20"/>
          <w:szCs w:val="20"/>
        </w:rPr>
      </w:pPr>
    </w:p>
    <w:p w:rsidR="00B24951" w:rsidRPr="0033633E" w:rsidRDefault="00B24951" w:rsidP="00B24951">
      <w:pPr>
        <w:rPr>
          <w:rFonts w:asciiTheme="minorHAnsi" w:hAnsiTheme="minorHAnsi"/>
          <w:color w:val="000000"/>
          <w:sz w:val="20"/>
          <w:szCs w:val="20"/>
        </w:rPr>
      </w:pPr>
      <w:r w:rsidRPr="0033633E">
        <w:rPr>
          <w:rFonts w:asciiTheme="minorHAnsi" w:eastAsia="Arial" w:hAnsiTheme="minorHAnsi" w:cs="Arial"/>
          <w:b/>
          <w:color w:val="000000"/>
          <w:sz w:val="20"/>
          <w:szCs w:val="20"/>
        </w:rPr>
        <w:t>Technologies Used</w:t>
      </w:r>
    </w:p>
    <w:p w:rsidR="00B24951" w:rsidRPr="0033633E" w:rsidRDefault="00352609" w:rsidP="00B24951">
      <w:pPr>
        <w:numPr>
          <w:ilvl w:val="0"/>
          <w:numId w:val="14"/>
        </w:numPr>
        <w:suppressAutoHyphens w:val="0"/>
        <w:ind w:left="720" w:hanging="360"/>
        <w:jc w:val="both"/>
        <w:rPr>
          <w:rFonts w:asciiTheme="minorHAnsi" w:hAnsiTheme="minorHAnsi"/>
          <w:color w:val="000000"/>
          <w:sz w:val="20"/>
          <w:szCs w:val="20"/>
        </w:rPr>
      </w:pPr>
      <w:r>
        <w:rPr>
          <w:rFonts w:asciiTheme="minorHAnsi" w:eastAsia="Arial" w:hAnsiTheme="minorHAnsi" w:cs="Arial"/>
          <w:color w:val="000000"/>
          <w:sz w:val="20"/>
          <w:szCs w:val="20"/>
        </w:rPr>
        <w:t>JavaS</w:t>
      </w:r>
      <w:r w:rsidR="00763ADD" w:rsidRPr="0033633E">
        <w:rPr>
          <w:rFonts w:asciiTheme="minorHAnsi" w:eastAsia="Arial" w:hAnsiTheme="minorHAnsi" w:cs="Arial"/>
          <w:color w:val="000000"/>
          <w:sz w:val="20"/>
          <w:szCs w:val="20"/>
        </w:rPr>
        <w:t xml:space="preserve">cript, AngularJS, JQuery, </w:t>
      </w:r>
      <w:r w:rsidR="00B24951" w:rsidRPr="0033633E">
        <w:rPr>
          <w:rFonts w:asciiTheme="minorHAnsi" w:eastAsia="Arial" w:hAnsiTheme="minorHAnsi" w:cs="Arial"/>
          <w:color w:val="000000"/>
          <w:sz w:val="20"/>
          <w:szCs w:val="20"/>
        </w:rPr>
        <w:t xml:space="preserve">Ajax, </w:t>
      </w:r>
      <w:r w:rsidR="00763ADD" w:rsidRPr="0033633E">
        <w:rPr>
          <w:rFonts w:asciiTheme="minorHAnsi" w:eastAsia="Arial" w:hAnsiTheme="minorHAnsi" w:cs="Arial"/>
          <w:color w:val="000000"/>
          <w:sz w:val="20"/>
          <w:szCs w:val="20"/>
        </w:rPr>
        <w:t>JSON</w:t>
      </w:r>
      <w:r w:rsidR="00B24951" w:rsidRPr="0033633E">
        <w:rPr>
          <w:rFonts w:asciiTheme="minorHAnsi" w:eastAsia="Arial" w:hAnsiTheme="minorHAnsi" w:cs="Arial"/>
          <w:color w:val="000000"/>
          <w:sz w:val="20"/>
          <w:szCs w:val="20"/>
        </w:rPr>
        <w:t>, CSS, HTML</w:t>
      </w:r>
      <w:r w:rsidR="00763ADD" w:rsidRPr="0033633E">
        <w:rPr>
          <w:rFonts w:asciiTheme="minorHAnsi" w:eastAsia="Arial" w:hAnsiTheme="minorHAnsi" w:cs="Arial"/>
          <w:color w:val="000000"/>
          <w:sz w:val="20"/>
          <w:szCs w:val="20"/>
        </w:rPr>
        <w:t xml:space="preserve"> for development</w:t>
      </w:r>
    </w:p>
    <w:p w:rsidR="00B24951" w:rsidRPr="00501F6E" w:rsidRDefault="00763ADD" w:rsidP="00B24951">
      <w:pPr>
        <w:numPr>
          <w:ilvl w:val="0"/>
          <w:numId w:val="14"/>
        </w:numPr>
        <w:suppressAutoHyphens w:val="0"/>
        <w:ind w:left="720" w:hanging="360"/>
        <w:jc w:val="both"/>
        <w:rPr>
          <w:rFonts w:asciiTheme="minorHAnsi" w:hAnsiTheme="minorHAnsi"/>
          <w:color w:val="000000"/>
          <w:sz w:val="20"/>
          <w:szCs w:val="20"/>
        </w:rPr>
      </w:pPr>
      <w:r w:rsidRPr="0033633E">
        <w:rPr>
          <w:rFonts w:asciiTheme="minorHAnsi" w:eastAsia="Arial" w:hAnsiTheme="minorHAnsi" w:cs="Arial"/>
          <w:color w:val="000000"/>
          <w:sz w:val="20"/>
          <w:szCs w:val="20"/>
        </w:rPr>
        <w:t>Node, Grunt, Bower, Zanata</w:t>
      </w:r>
      <w:r w:rsidR="0091705F">
        <w:rPr>
          <w:rFonts w:asciiTheme="minorHAnsi" w:eastAsia="Arial" w:hAnsiTheme="minorHAnsi" w:cs="Arial"/>
          <w:color w:val="000000"/>
          <w:sz w:val="20"/>
          <w:szCs w:val="20"/>
        </w:rPr>
        <w:t xml:space="preserve"> for </w:t>
      </w:r>
      <w:r w:rsidRPr="0033633E">
        <w:rPr>
          <w:rFonts w:asciiTheme="minorHAnsi" w:eastAsia="Arial" w:hAnsiTheme="minorHAnsi" w:cs="Arial"/>
          <w:color w:val="000000"/>
          <w:sz w:val="20"/>
          <w:szCs w:val="20"/>
        </w:rPr>
        <w:t>Deployment &amp; release</w:t>
      </w:r>
    </w:p>
    <w:tbl>
      <w:tblPr>
        <w:tblW w:w="0" w:type="auto"/>
        <w:tblInd w:w="108" w:type="dxa"/>
        <w:tblCellMar>
          <w:left w:w="10" w:type="dxa"/>
          <w:right w:w="10" w:type="dxa"/>
        </w:tblCellMar>
        <w:tblLook w:val="04A0"/>
      </w:tblPr>
      <w:tblGrid>
        <w:gridCol w:w="576"/>
        <w:gridCol w:w="839"/>
        <w:gridCol w:w="273"/>
        <w:gridCol w:w="3930"/>
        <w:gridCol w:w="1451"/>
        <w:gridCol w:w="2206"/>
      </w:tblGrid>
      <w:tr w:rsidR="00B24951" w:rsidRPr="0033633E" w:rsidTr="00B24951">
        <w:trPr>
          <w:trHeight w:val="1"/>
        </w:trPr>
        <w:tc>
          <w:tcPr>
            <w:tcW w:w="576" w:type="dxa"/>
            <w:vMerge w:val="restart"/>
            <w:tcBorders>
              <w:top w:val="single" w:sz="4" w:space="0" w:color="000000"/>
              <w:left w:val="single" w:sz="4" w:space="0" w:color="000000"/>
              <w:bottom w:val="single" w:sz="4" w:space="0" w:color="000000"/>
              <w:right w:val="single" w:sz="2" w:space="0" w:color="000000"/>
            </w:tcBorders>
            <w:shd w:val="clear" w:color="auto" w:fill="B3B3B3"/>
            <w:tcMar>
              <w:top w:w="0" w:type="dxa"/>
              <w:left w:w="108" w:type="dxa"/>
              <w:bottom w:w="0" w:type="dxa"/>
              <w:right w:w="108" w:type="dxa"/>
            </w:tcMar>
            <w:vAlign w:val="center"/>
            <w:hideMark/>
          </w:tcPr>
          <w:p w:rsidR="00B24951" w:rsidRPr="0033633E" w:rsidRDefault="00B24951">
            <w:pPr>
              <w:spacing w:before="40" w:after="40"/>
              <w:jc w:val="center"/>
              <w:rPr>
                <w:rFonts w:asciiTheme="minorHAnsi" w:hAnsiTheme="minorHAnsi"/>
                <w:sz w:val="20"/>
                <w:szCs w:val="20"/>
              </w:rPr>
            </w:pPr>
            <w:r w:rsidRPr="0033633E">
              <w:rPr>
                <w:rFonts w:asciiTheme="minorHAnsi" w:hAnsiTheme="minorHAnsi"/>
                <w:color w:val="000000"/>
                <w:sz w:val="20"/>
                <w:szCs w:val="20"/>
              </w:rPr>
              <w:lastRenderedPageBreak/>
              <w:t>II</w:t>
            </w:r>
          </w:p>
        </w:tc>
        <w:tc>
          <w:tcPr>
            <w:tcW w:w="839" w:type="dxa"/>
            <w:tcBorders>
              <w:top w:val="single" w:sz="4" w:space="0" w:color="000000"/>
              <w:left w:val="single" w:sz="4"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Project</w:t>
            </w:r>
          </w:p>
        </w:tc>
        <w:tc>
          <w:tcPr>
            <w:tcW w:w="273" w:type="dxa"/>
            <w:tcBorders>
              <w:top w:val="single" w:sz="4"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w:t>
            </w:r>
          </w:p>
        </w:tc>
        <w:tc>
          <w:tcPr>
            <w:tcW w:w="3930" w:type="dxa"/>
            <w:tcBorders>
              <w:top w:val="single" w:sz="4"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8207ED">
            <w:pPr>
              <w:spacing w:before="40" w:after="40"/>
              <w:rPr>
                <w:rFonts w:asciiTheme="minorHAnsi" w:hAnsiTheme="minorHAnsi"/>
                <w:sz w:val="20"/>
                <w:szCs w:val="20"/>
              </w:rPr>
            </w:pPr>
            <w:r>
              <w:rPr>
                <w:rFonts w:asciiTheme="minorHAnsi" w:eastAsia="Arial" w:hAnsiTheme="minorHAnsi" w:cs="Arial"/>
                <w:color w:val="000000"/>
                <w:sz w:val="20"/>
                <w:szCs w:val="20"/>
              </w:rPr>
              <w:t>Benestream</w:t>
            </w:r>
          </w:p>
        </w:tc>
        <w:tc>
          <w:tcPr>
            <w:tcW w:w="1451" w:type="dxa"/>
            <w:tcBorders>
              <w:top w:val="single" w:sz="4"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B24951" w:rsidRPr="0033633E" w:rsidRDefault="00B24951">
            <w:pPr>
              <w:spacing w:before="40" w:after="40"/>
              <w:rPr>
                <w:rFonts w:asciiTheme="minorHAnsi" w:eastAsia="Calibri" w:hAnsiTheme="minorHAnsi" w:cs="Calibri"/>
                <w:sz w:val="20"/>
                <w:szCs w:val="20"/>
              </w:rPr>
            </w:pPr>
          </w:p>
        </w:tc>
        <w:tc>
          <w:tcPr>
            <w:tcW w:w="2206" w:type="dxa"/>
            <w:tcBorders>
              <w:top w:val="single" w:sz="4" w:space="0" w:color="000000"/>
              <w:left w:val="single" w:sz="2" w:space="0" w:color="000000"/>
              <w:bottom w:val="single" w:sz="2" w:space="0" w:color="000000"/>
              <w:right w:val="single" w:sz="4" w:space="0" w:color="000000"/>
            </w:tcBorders>
            <w:shd w:val="clear" w:color="auto" w:fill="FFFFFF"/>
            <w:tcMar>
              <w:top w:w="0" w:type="dxa"/>
              <w:left w:w="108" w:type="dxa"/>
              <w:bottom w:w="0" w:type="dxa"/>
              <w:right w:w="108" w:type="dxa"/>
            </w:tcMar>
            <w:hideMark/>
          </w:tcPr>
          <w:p w:rsidR="00B24951" w:rsidRPr="0033633E" w:rsidRDefault="00184B60" w:rsidP="00763ADD">
            <w:pPr>
              <w:spacing w:before="40" w:after="40"/>
              <w:jc w:val="right"/>
              <w:rPr>
                <w:rFonts w:asciiTheme="minorHAnsi" w:hAnsiTheme="minorHAnsi"/>
                <w:sz w:val="20"/>
                <w:szCs w:val="20"/>
              </w:rPr>
            </w:pPr>
            <w:r>
              <w:rPr>
                <w:rFonts w:asciiTheme="minorHAnsi" w:eastAsia="Arial" w:hAnsiTheme="minorHAnsi" w:cs="Arial"/>
                <w:color w:val="000000"/>
                <w:sz w:val="20"/>
                <w:szCs w:val="20"/>
              </w:rPr>
              <w:t>NOV</w:t>
            </w:r>
            <w:r w:rsidR="00B24951" w:rsidRPr="0033633E">
              <w:rPr>
                <w:rFonts w:asciiTheme="minorHAnsi" w:eastAsia="Arial" w:hAnsiTheme="minorHAnsi" w:cs="Arial"/>
                <w:color w:val="000000"/>
                <w:sz w:val="20"/>
                <w:szCs w:val="20"/>
              </w:rPr>
              <w:t xml:space="preserve"> 201</w:t>
            </w:r>
            <w:r>
              <w:rPr>
                <w:rFonts w:asciiTheme="minorHAnsi" w:eastAsia="Arial" w:hAnsiTheme="minorHAnsi" w:cs="Arial"/>
                <w:color w:val="000000"/>
                <w:sz w:val="20"/>
                <w:szCs w:val="20"/>
              </w:rPr>
              <w:t>5 – MAR</w:t>
            </w:r>
            <w:r w:rsidR="00B24951" w:rsidRPr="0033633E">
              <w:rPr>
                <w:rFonts w:asciiTheme="minorHAnsi" w:eastAsia="Arial" w:hAnsiTheme="minorHAnsi" w:cs="Arial"/>
                <w:color w:val="000000"/>
                <w:sz w:val="20"/>
                <w:szCs w:val="20"/>
              </w:rPr>
              <w:t xml:space="preserve"> 201</w:t>
            </w:r>
            <w:r>
              <w:rPr>
                <w:rFonts w:asciiTheme="minorHAnsi" w:eastAsia="Arial" w:hAnsiTheme="minorHAnsi" w:cs="Arial"/>
                <w:color w:val="000000"/>
                <w:sz w:val="20"/>
                <w:szCs w:val="20"/>
              </w:rPr>
              <w:t>6</w:t>
            </w:r>
          </w:p>
        </w:tc>
      </w:tr>
      <w:tr w:rsidR="00B24951" w:rsidRPr="0033633E" w:rsidTr="00B24951">
        <w:trPr>
          <w:trHeight w:val="1"/>
        </w:trPr>
        <w:tc>
          <w:tcPr>
            <w:tcW w:w="0" w:type="auto"/>
            <w:vMerge/>
            <w:tcBorders>
              <w:top w:val="single" w:sz="4" w:space="0" w:color="000000"/>
              <w:left w:val="single" w:sz="4" w:space="0" w:color="000000"/>
              <w:bottom w:val="single" w:sz="4" w:space="0" w:color="000000"/>
              <w:right w:val="single" w:sz="2" w:space="0" w:color="000000"/>
            </w:tcBorders>
            <w:vAlign w:val="center"/>
            <w:hideMark/>
          </w:tcPr>
          <w:p w:rsidR="00B24951" w:rsidRPr="0033633E" w:rsidRDefault="00B24951">
            <w:pPr>
              <w:rPr>
                <w:rFonts w:asciiTheme="minorHAnsi" w:hAnsiTheme="minorHAnsi"/>
                <w:sz w:val="20"/>
                <w:szCs w:val="20"/>
              </w:rPr>
            </w:pPr>
          </w:p>
        </w:tc>
        <w:tc>
          <w:tcPr>
            <w:tcW w:w="839" w:type="dxa"/>
            <w:tcBorders>
              <w:top w:val="single" w:sz="2" w:space="0" w:color="000000"/>
              <w:left w:val="single" w:sz="4"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Client</w:t>
            </w:r>
          </w:p>
        </w:tc>
        <w:tc>
          <w:tcPr>
            <w:tcW w:w="273"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w:t>
            </w:r>
          </w:p>
        </w:tc>
        <w:tc>
          <w:tcPr>
            <w:tcW w:w="393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8207ED">
            <w:pPr>
              <w:spacing w:before="40" w:after="40"/>
              <w:rPr>
                <w:rFonts w:asciiTheme="minorHAnsi" w:hAnsiTheme="minorHAnsi"/>
                <w:sz w:val="20"/>
                <w:szCs w:val="20"/>
              </w:rPr>
            </w:pPr>
            <w:r>
              <w:rPr>
                <w:rFonts w:asciiTheme="minorHAnsi" w:eastAsia="Arial" w:hAnsiTheme="minorHAnsi" w:cs="Arial"/>
                <w:color w:val="000000"/>
                <w:sz w:val="20"/>
                <w:szCs w:val="20"/>
              </w:rPr>
              <w:t>Benestream</w:t>
            </w:r>
          </w:p>
        </w:tc>
        <w:tc>
          <w:tcPr>
            <w:tcW w:w="1451"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B24951" w:rsidRPr="0033633E" w:rsidRDefault="00B24951">
            <w:pPr>
              <w:spacing w:before="40" w:after="40"/>
              <w:rPr>
                <w:rFonts w:asciiTheme="minorHAnsi" w:eastAsia="Calibri" w:hAnsiTheme="minorHAnsi" w:cs="Calibri"/>
                <w:sz w:val="20"/>
                <w:szCs w:val="20"/>
              </w:rPr>
            </w:pPr>
          </w:p>
        </w:tc>
        <w:tc>
          <w:tcPr>
            <w:tcW w:w="2206" w:type="dxa"/>
            <w:tcBorders>
              <w:top w:val="single" w:sz="2" w:space="0" w:color="000000"/>
              <w:left w:val="single" w:sz="2" w:space="0" w:color="000000"/>
              <w:bottom w:val="single" w:sz="2" w:space="0" w:color="000000"/>
              <w:right w:val="single" w:sz="4" w:space="0" w:color="000000"/>
            </w:tcBorders>
            <w:shd w:val="clear" w:color="auto" w:fill="FFFFFF"/>
            <w:tcMar>
              <w:top w:w="0" w:type="dxa"/>
              <w:left w:w="108" w:type="dxa"/>
              <w:bottom w:w="0" w:type="dxa"/>
              <w:right w:w="108" w:type="dxa"/>
            </w:tcMar>
          </w:tcPr>
          <w:p w:rsidR="00B24951" w:rsidRPr="0033633E" w:rsidRDefault="00B24951">
            <w:pPr>
              <w:spacing w:before="40" w:after="40"/>
              <w:rPr>
                <w:rFonts w:asciiTheme="minorHAnsi" w:eastAsia="Calibri" w:hAnsiTheme="minorHAnsi" w:cs="Calibri"/>
                <w:sz w:val="20"/>
                <w:szCs w:val="20"/>
              </w:rPr>
            </w:pPr>
          </w:p>
        </w:tc>
      </w:tr>
      <w:tr w:rsidR="00B24951" w:rsidRPr="0033633E" w:rsidTr="00B24951">
        <w:trPr>
          <w:trHeight w:val="1"/>
        </w:trPr>
        <w:tc>
          <w:tcPr>
            <w:tcW w:w="0" w:type="auto"/>
            <w:vMerge/>
            <w:tcBorders>
              <w:top w:val="single" w:sz="4" w:space="0" w:color="000000"/>
              <w:left w:val="single" w:sz="4" w:space="0" w:color="000000"/>
              <w:bottom w:val="single" w:sz="4" w:space="0" w:color="000000"/>
              <w:right w:val="single" w:sz="2" w:space="0" w:color="000000"/>
            </w:tcBorders>
            <w:vAlign w:val="center"/>
            <w:hideMark/>
          </w:tcPr>
          <w:p w:rsidR="00B24951" w:rsidRPr="0033633E" w:rsidRDefault="00B24951">
            <w:pPr>
              <w:rPr>
                <w:rFonts w:asciiTheme="minorHAnsi" w:hAnsiTheme="minorHAnsi"/>
                <w:sz w:val="20"/>
                <w:szCs w:val="20"/>
              </w:rPr>
            </w:pPr>
          </w:p>
        </w:tc>
        <w:tc>
          <w:tcPr>
            <w:tcW w:w="839" w:type="dxa"/>
            <w:tcBorders>
              <w:top w:val="single" w:sz="2" w:space="0" w:color="000000"/>
              <w:left w:val="single" w:sz="4" w:space="0" w:color="000000"/>
              <w:bottom w:val="single" w:sz="4"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Role</w:t>
            </w:r>
          </w:p>
        </w:tc>
        <w:tc>
          <w:tcPr>
            <w:tcW w:w="273" w:type="dxa"/>
            <w:tcBorders>
              <w:top w:val="single" w:sz="2" w:space="0" w:color="000000"/>
              <w:left w:val="single" w:sz="2" w:space="0" w:color="000000"/>
              <w:bottom w:val="single" w:sz="4"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w:t>
            </w:r>
          </w:p>
        </w:tc>
        <w:tc>
          <w:tcPr>
            <w:tcW w:w="3930" w:type="dxa"/>
            <w:tcBorders>
              <w:top w:val="single" w:sz="2" w:space="0" w:color="000000"/>
              <w:left w:val="single" w:sz="2" w:space="0" w:color="000000"/>
              <w:bottom w:val="single" w:sz="4" w:space="0" w:color="000000"/>
              <w:right w:val="single" w:sz="2" w:space="0" w:color="000000"/>
            </w:tcBorders>
            <w:shd w:val="clear" w:color="auto" w:fill="FFFFFF"/>
            <w:tcMar>
              <w:top w:w="0" w:type="dxa"/>
              <w:left w:w="108" w:type="dxa"/>
              <w:bottom w:w="0" w:type="dxa"/>
              <w:right w:w="108" w:type="dxa"/>
            </w:tcMar>
            <w:hideMark/>
          </w:tcPr>
          <w:p w:rsidR="00B24951" w:rsidRPr="0033633E" w:rsidRDefault="008207ED">
            <w:pPr>
              <w:spacing w:before="40" w:after="40"/>
              <w:rPr>
                <w:rFonts w:asciiTheme="minorHAnsi" w:hAnsiTheme="minorHAnsi"/>
                <w:sz w:val="20"/>
                <w:szCs w:val="20"/>
              </w:rPr>
            </w:pPr>
            <w:r>
              <w:rPr>
                <w:rFonts w:asciiTheme="minorHAnsi" w:eastAsia="Arial" w:hAnsiTheme="minorHAnsi" w:cs="Arial"/>
                <w:color w:val="000000"/>
                <w:sz w:val="20"/>
                <w:szCs w:val="20"/>
              </w:rPr>
              <w:t>S</w:t>
            </w:r>
            <w:r w:rsidR="00B24951" w:rsidRPr="0033633E">
              <w:rPr>
                <w:rFonts w:asciiTheme="minorHAnsi" w:eastAsia="Arial" w:hAnsiTheme="minorHAnsi" w:cs="Arial"/>
                <w:color w:val="000000"/>
                <w:sz w:val="20"/>
                <w:szCs w:val="20"/>
              </w:rPr>
              <w:t>oftware programmer</w:t>
            </w:r>
          </w:p>
        </w:tc>
        <w:tc>
          <w:tcPr>
            <w:tcW w:w="1451" w:type="dxa"/>
            <w:tcBorders>
              <w:top w:val="single" w:sz="2" w:space="0" w:color="000000"/>
              <w:left w:val="single" w:sz="2" w:space="0" w:color="000000"/>
              <w:bottom w:val="single" w:sz="4" w:space="0" w:color="000000"/>
              <w:right w:val="single" w:sz="2" w:space="0" w:color="000000"/>
            </w:tcBorders>
            <w:shd w:val="clear" w:color="auto" w:fill="FFFFFF"/>
            <w:tcMar>
              <w:top w:w="0" w:type="dxa"/>
              <w:left w:w="108" w:type="dxa"/>
              <w:bottom w:w="0" w:type="dxa"/>
              <w:right w:w="108" w:type="dxa"/>
            </w:tcMar>
          </w:tcPr>
          <w:p w:rsidR="00B24951" w:rsidRPr="0033633E" w:rsidRDefault="00B24951">
            <w:pPr>
              <w:spacing w:before="40" w:after="40"/>
              <w:rPr>
                <w:rFonts w:asciiTheme="minorHAnsi" w:eastAsia="Calibri" w:hAnsiTheme="minorHAnsi" w:cs="Calibri"/>
                <w:sz w:val="20"/>
                <w:szCs w:val="20"/>
              </w:rPr>
            </w:pPr>
          </w:p>
        </w:tc>
        <w:tc>
          <w:tcPr>
            <w:tcW w:w="2206" w:type="dxa"/>
            <w:tcBorders>
              <w:top w:val="single" w:sz="2" w:space="0" w:color="000000"/>
              <w:left w:val="single" w:sz="2"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24951" w:rsidRPr="0033633E" w:rsidRDefault="00B24951">
            <w:pPr>
              <w:spacing w:before="40" w:after="40"/>
              <w:jc w:val="right"/>
              <w:rPr>
                <w:rFonts w:asciiTheme="minorHAnsi" w:hAnsiTheme="minorHAnsi"/>
                <w:sz w:val="20"/>
                <w:szCs w:val="20"/>
              </w:rPr>
            </w:pPr>
            <w:r w:rsidRPr="0033633E">
              <w:rPr>
                <w:rFonts w:asciiTheme="minorHAnsi" w:eastAsia="Arial" w:hAnsiTheme="minorHAnsi" w:cs="Arial"/>
                <w:color w:val="000000"/>
                <w:sz w:val="20"/>
                <w:szCs w:val="20"/>
              </w:rPr>
              <w:t xml:space="preserve">Team Size </w:t>
            </w:r>
            <w:r w:rsidR="00184B60">
              <w:rPr>
                <w:rFonts w:asciiTheme="minorHAnsi" w:eastAsia="Arial" w:hAnsiTheme="minorHAnsi" w:cs="Arial"/>
                <w:color w:val="000000"/>
                <w:sz w:val="20"/>
                <w:szCs w:val="20"/>
              </w:rPr>
              <w:t>–</w:t>
            </w:r>
            <w:r w:rsidRPr="0033633E">
              <w:rPr>
                <w:rFonts w:asciiTheme="minorHAnsi" w:eastAsia="Arial" w:hAnsiTheme="minorHAnsi" w:cs="Arial"/>
                <w:color w:val="000000"/>
                <w:sz w:val="20"/>
                <w:szCs w:val="20"/>
              </w:rPr>
              <w:t xml:space="preserve"> </w:t>
            </w:r>
            <w:r w:rsidR="00184B60">
              <w:rPr>
                <w:rFonts w:asciiTheme="minorHAnsi" w:eastAsia="Arial" w:hAnsiTheme="minorHAnsi" w:cs="Arial"/>
                <w:color w:val="000000"/>
                <w:sz w:val="20"/>
                <w:szCs w:val="20"/>
              </w:rPr>
              <w:t>6</w:t>
            </w:r>
          </w:p>
        </w:tc>
      </w:tr>
    </w:tbl>
    <w:p w:rsidR="00B24951" w:rsidRPr="0033633E" w:rsidRDefault="00B24951" w:rsidP="00B24951">
      <w:pPr>
        <w:jc w:val="both"/>
        <w:rPr>
          <w:rFonts w:asciiTheme="minorHAnsi" w:hAnsiTheme="minorHAnsi"/>
          <w:color w:val="000000"/>
          <w:sz w:val="20"/>
          <w:szCs w:val="20"/>
        </w:rPr>
      </w:pPr>
    </w:p>
    <w:p w:rsidR="00B24951" w:rsidRPr="0033633E" w:rsidRDefault="00B24951" w:rsidP="00B24951">
      <w:pPr>
        <w:jc w:val="both"/>
        <w:rPr>
          <w:rFonts w:asciiTheme="minorHAnsi" w:hAnsiTheme="minorHAnsi"/>
          <w:color w:val="000000"/>
          <w:sz w:val="20"/>
          <w:szCs w:val="20"/>
        </w:rPr>
      </w:pPr>
      <w:r w:rsidRPr="0033633E">
        <w:rPr>
          <w:rFonts w:asciiTheme="minorHAnsi" w:eastAsia="Arial" w:hAnsiTheme="minorHAnsi" w:cs="Arial"/>
          <w:b/>
          <w:color w:val="000000"/>
          <w:sz w:val="20"/>
          <w:szCs w:val="20"/>
        </w:rPr>
        <w:t>Description</w:t>
      </w:r>
    </w:p>
    <w:p w:rsidR="00B24951" w:rsidRPr="0033633E" w:rsidRDefault="00B24951" w:rsidP="00B24951">
      <w:pPr>
        <w:jc w:val="both"/>
        <w:rPr>
          <w:rFonts w:asciiTheme="minorHAnsi" w:hAnsiTheme="minorHAnsi"/>
          <w:color w:val="000000"/>
          <w:sz w:val="20"/>
          <w:szCs w:val="20"/>
        </w:rPr>
      </w:pPr>
    </w:p>
    <w:p w:rsidR="00B24951" w:rsidRPr="0033633E" w:rsidRDefault="00B24951" w:rsidP="00864226">
      <w:pPr>
        <w:jc w:val="both"/>
        <w:rPr>
          <w:rFonts w:asciiTheme="minorHAnsi" w:hAnsiTheme="minorHAnsi"/>
          <w:color w:val="000000"/>
          <w:sz w:val="20"/>
          <w:szCs w:val="20"/>
        </w:rPr>
      </w:pPr>
      <w:r w:rsidRPr="0033633E">
        <w:rPr>
          <w:rFonts w:asciiTheme="minorHAnsi" w:eastAsia="Verdana" w:hAnsiTheme="minorHAnsi" w:cs="Verdana"/>
          <w:color w:val="000000"/>
          <w:sz w:val="20"/>
          <w:szCs w:val="20"/>
        </w:rPr>
        <w:t xml:space="preserve">    </w:t>
      </w:r>
      <w:r w:rsidR="00864226">
        <w:rPr>
          <w:rFonts w:asciiTheme="minorHAnsi" w:eastAsia="Verdana" w:hAnsiTheme="minorHAnsi" w:cs="Verdana"/>
          <w:color w:val="000000"/>
          <w:sz w:val="20"/>
          <w:szCs w:val="20"/>
        </w:rPr>
        <w:tab/>
      </w:r>
      <w:r w:rsidR="00184B60">
        <w:rPr>
          <w:rFonts w:asciiTheme="minorHAnsi" w:eastAsia="Arial" w:hAnsiTheme="minorHAnsi" w:cs="Arial"/>
          <w:color w:val="000000"/>
          <w:sz w:val="20"/>
          <w:szCs w:val="20"/>
        </w:rPr>
        <w:t>Benestream</w:t>
      </w:r>
      <w:r w:rsidR="00763ADD" w:rsidRPr="0033633E">
        <w:rPr>
          <w:rFonts w:asciiTheme="minorHAnsi" w:eastAsia="Arial" w:hAnsiTheme="minorHAnsi" w:cs="Arial"/>
          <w:color w:val="000000"/>
          <w:sz w:val="20"/>
          <w:szCs w:val="20"/>
        </w:rPr>
        <w:t xml:space="preserve"> is USA based company. </w:t>
      </w:r>
      <w:r w:rsidR="00184B60">
        <w:rPr>
          <w:rFonts w:asciiTheme="minorHAnsi" w:eastAsia="Arial" w:hAnsiTheme="minorHAnsi" w:cs="Arial"/>
          <w:color w:val="000000"/>
          <w:sz w:val="20"/>
          <w:szCs w:val="20"/>
        </w:rPr>
        <w:t>Benestream</w:t>
      </w:r>
      <w:r w:rsidR="00763ADD" w:rsidRPr="0033633E">
        <w:rPr>
          <w:rFonts w:asciiTheme="minorHAnsi" w:eastAsia="Arial" w:hAnsiTheme="minorHAnsi" w:cs="Arial"/>
          <w:color w:val="000000"/>
          <w:sz w:val="20"/>
          <w:szCs w:val="20"/>
        </w:rPr>
        <w:t xml:space="preserve"> is </w:t>
      </w:r>
      <w:r w:rsidR="00184B60">
        <w:rPr>
          <w:rFonts w:asciiTheme="minorHAnsi" w:eastAsia="Arial" w:hAnsiTheme="minorHAnsi" w:cs="Arial"/>
          <w:color w:val="000000"/>
          <w:sz w:val="20"/>
          <w:szCs w:val="20"/>
        </w:rPr>
        <w:t>an agent for providing government benefits to the employees working under an employer. The details of employees are provided and passed through the rule engine. Rule engine calculates the eligibility of the employee to certain benefit</w:t>
      </w:r>
      <w:r w:rsidRPr="0033633E">
        <w:rPr>
          <w:rFonts w:asciiTheme="minorHAnsi" w:eastAsia="Arial" w:hAnsiTheme="minorHAnsi" w:cs="Arial"/>
          <w:color w:val="000000"/>
          <w:sz w:val="20"/>
          <w:szCs w:val="20"/>
        </w:rPr>
        <w:t>.</w:t>
      </w:r>
    </w:p>
    <w:p w:rsidR="00B24951" w:rsidRPr="0033633E" w:rsidRDefault="00B24951" w:rsidP="00B24951">
      <w:pPr>
        <w:rPr>
          <w:rFonts w:asciiTheme="minorHAnsi" w:hAnsiTheme="minorHAnsi"/>
          <w:color w:val="000000"/>
          <w:sz w:val="20"/>
          <w:szCs w:val="20"/>
        </w:rPr>
      </w:pPr>
    </w:p>
    <w:p w:rsidR="00B24951" w:rsidRPr="0033633E" w:rsidRDefault="00B24951" w:rsidP="00B24951">
      <w:pPr>
        <w:rPr>
          <w:rFonts w:asciiTheme="minorHAnsi" w:hAnsiTheme="minorHAnsi"/>
          <w:color w:val="000000"/>
          <w:sz w:val="20"/>
          <w:szCs w:val="20"/>
        </w:rPr>
      </w:pPr>
      <w:r w:rsidRPr="0033633E">
        <w:rPr>
          <w:rFonts w:asciiTheme="minorHAnsi" w:eastAsia="Arial" w:hAnsiTheme="minorHAnsi" w:cs="Arial"/>
          <w:b/>
          <w:color w:val="000000"/>
          <w:sz w:val="20"/>
          <w:szCs w:val="20"/>
        </w:rPr>
        <w:t xml:space="preserve">Role </w:t>
      </w:r>
    </w:p>
    <w:p w:rsidR="00B24951" w:rsidRPr="0033633E" w:rsidRDefault="00B24951" w:rsidP="00B24951">
      <w:pPr>
        <w:numPr>
          <w:ilvl w:val="0"/>
          <w:numId w:val="15"/>
        </w:numPr>
        <w:suppressAutoHyphens w:val="0"/>
        <w:ind w:left="720" w:hanging="360"/>
        <w:rPr>
          <w:rFonts w:asciiTheme="minorHAnsi" w:hAnsiTheme="minorHAnsi"/>
          <w:color w:val="000000"/>
          <w:sz w:val="20"/>
          <w:szCs w:val="20"/>
        </w:rPr>
      </w:pPr>
      <w:r w:rsidRPr="0033633E">
        <w:rPr>
          <w:rFonts w:asciiTheme="minorHAnsi" w:eastAsia="Arial" w:hAnsiTheme="minorHAnsi" w:cs="Arial"/>
          <w:color w:val="000000"/>
          <w:sz w:val="20"/>
          <w:szCs w:val="20"/>
        </w:rPr>
        <w:t xml:space="preserve">Involved in Requirement Analysis and development </w:t>
      </w:r>
    </w:p>
    <w:p w:rsidR="00B24951" w:rsidRPr="00184B60" w:rsidRDefault="00B24951" w:rsidP="00184B60">
      <w:pPr>
        <w:numPr>
          <w:ilvl w:val="0"/>
          <w:numId w:val="15"/>
        </w:numPr>
        <w:suppressAutoHyphens w:val="0"/>
        <w:ind w:left="720" w:hanging="360"/>
        <w:rPr>
          <w:rFonts w:asciiTheme="minorHAnsi" w:hAnsiTheme="minorHAnsi"/>
          <w:color w:val="000000"/>
          <w:sz w:val="20"/>
          <w:szCs w:val="20"/>
        </w:rPr>
      </w:pPr>
      <w:r w:rsidRPr="0033633E">
        <w:rPr>
          <w:rFonts w:asciiTheme="minorHAnsi" w:eastAsia="Arial" w:hAnsiTheme="minorHAnsi" w:cs="Arial"/>
          <w:color w:val="000000"/>
          <w:sz w:val="20"/>
          <w:szCs w:val="20"/>
        </w:rPr>
        <w:t>Involved in Unit Testing</w:t>
      </w:r>
    </w:p>
    <w:p w:rsidR="00184B60" w:rsidRPr="0033633E" w:rsidRDefault="00184B60" w:rsidP="00184B60">
      <w:pPr>
        <w:suppressAutoHyphens w:val="0"/>
        <w:ind w:left="720"/>
        <w:rPr>
          <w:rFonts w:asciiTheme="minorHAnsi" w:hAnsiTheme="minorHAnsi"/>
          <w:color w:val="000000"/>
          <w:sz w:val="20"/>
          <w:szCs w:val="20"/>
        </w:rPr>
      </w:pPr>
    </w:p>
    <w:p w:rsidR="00763ADD" w:rsidRPr="0033633E" w:rsidRDefault="00B24951" w:rsidP="00763ADD">
      <w:pPr>
        <w:rPr>
          <w:rFonts w:asciiTheme="minorHAnsi" w:hAnsiTheme="minorHAnsi"/>
          <w:color w:val="000000"/>
          <w:sz w:val="20"/>
          <w:szCs w:val="20"/>
        </w:rPr>
      </w:pPr>
      <w:r w:rsidRPr="0033633E">
        <w:rPr>
          <w:rFonts w:asciiTheme="minorHAnsi" w:eastAsia="Arial" w:hAnsiTheme="minorHAnsi" w:cs="Arial"/>
          <w:b/>
          <w:color w:val="000000"/>
          <w:sz w:val="20"/>
          <w:szCs w:val="20"/>
        </w:rPr>
        <w:t>Technologies Used</w:t>
      </w:r>
    </w:p>
    <w:p w:rsidR="00763ADD" w:rsidRPr="0033633E" w:rsidRDefault="00352609" w:rsidP="00B24951">
      <w:pPr>
        <w:numPr>
          <w:ilvl w:val="0"/>
          <w:numId w:val="16"/>
        </w:numPr>
        <w:suppressAutoHyphens w:val="0"/>
        <w:ind w:left="720" w:hanging="360"/>
        <w:jc w:val="both"/>
        <w:rPr>
          <w:rFonts w:asciiTheme="minorHAnsi" w:hAnsiTheme="minorHAnsi"/>
          <w:color w:val="000000"/>
          <w:sz w:val="20"/>
          <w:szCs w:val="20"/>
        </w:rPr>
      </w:pPr>
      <w:r>
        <w:rPr>
          <w:rFonts w:asciiTheme="minorHAnsi" w:eastAsia="Arial" w:hAnsiTheme="minorHAnsi" w:cs="Arial"/>
          <w:color w:val="000000"/>
          <w:sz w:val="20"/>
          <w:szCs w:val="20"/>
        </w:rPr>
        <w:t>JavaS</w:t>
      </w:r>
      <w:r w:rsidR="00763ADD" w:rsidRPr="0033633E">
        <w:rPr>
          <w:rFonts w:asciiTheme="minorHAnsi" w:eastAsia="Arial" w:hAnsiTheme="minorHAnsi" w:cs="Arial"/>
          <w:color w:val="000000"/>
          <w:sz w:val="20"/>
          <w:szCs w:val="20"/>
        </w:rPr>
        <w:t>cript, AngularJS, JQuery, Ajax, JSON, CSS, HTML for Frontend</w:t>
      </w:r>
    </w:p>
    <w:p w:rsidR="00B24951" w:rsidRPr="0033633E" w:rsidRDefault="00763ADD" w:rsidP="00B24951">
      <w:pPr>
        <w:numPr>
          <w:ilvl w:val="0"/>
          <w:numId w:val="16"/>
        </w:numPr>
        <w:suppressAutoHyphens w:val="0"/>
        <w:ind w:left="720" w:hanging="360"/>
        <w:jc w:val="both"/>
        <w:rPr>
          <w:rFonts w:asciiTheme="minorHAnsi" w:hAnsiTheme="minorHAnsi"/>
          <w:color w:val="000000"/>
          <w:sz w:val="20"/>
          <w:szCs w:val="20"/>
        </w:rPr>
      </w:pPr>
      <w:r w:rsidRPr="0033633E">
        <w:rPr>
          <w:rFonts w:asciiTheme="minorHAnsi" w:eastAsia="Arial" w:hAnsiTheme="minorHAnsi" w:cs="Arial"/>
          <w:color w:val="000000"/>
          <w:sz w:val="20"/>
          <w:szCs w:val="20"/>
        </w:rPr>
        <w:t xml:space="preserve">PHP, </w:t>
      </w:r>
      <w:r w:rsidR="00B24951" w:rsidRPr="0033633E">
        <w:rPr>
          <w:rFonts w:asciiTheme="minorHAnsi" w:eastAsia="Arial" w:hAnsiTheme="minorHAnsi" w:cs="Arial"/>
          <w:color w:val="000000"/>
          <w:sz w:val="20"/>
          <w:szCs w:val="20"/>
        </w:rPr>
        <w:t xml:space="preserve">Zend  Framework, </w:t>
      </w:r>
      <w:r w:rsidRPr="0033633E">
        <w:rPr>
          <w:rFonts w:asciiTheme="minorHAnsi" w:eastAsia="Arial" w:hAnsiTheme="minorHAnsi" w:cs="Arial"/>
          <w:color w:val="000000"/>
          <w:sz w:val="20"/>
          <w:szCs w:val="20"/>
        </w:rPr>
        <w:t>MyS</w:t>
      </w:r>
      <w:r w:rsidR="00B24951" w:rsidRPr="0033633E">
        <w:rPr>
          <w:rFonts w:asciiTheme="minorHAnsi" w:eastAsia="Arial" w:hAnsiTheme="minorHAnsi" w:cs="Arial"/>
          <w:color w:val="000000"/>
          <w:sz w:val="20"/>
          <w:szCs w:val="20"/>
        </w:rPr>
        <w:t>QL</w:t>
      </w:r>
      <w:r w:rsidRPr="0033633E">
        <w:rPr>
          <w:rFonts w:asciiTheme="minorHAnsi" w:eastAsia="Arial" w:hAnsiTheme="minorHAnsi" w:cs="Arial"/>
          <w:color w:val="000000"/>
          <w:sz w:val="20"/>
          <w:szCs w:val="20"/>
        </w:rPr>
        <w:t xml:space="preserve"> for backend application </w:t>
      </w:r>
    </w:p>
    <w:p w:rsidR="00B24951" w:rsidRPr="0033633E" w:rsidRDefault="00B24951" w:rsidP="00B24951">
      <w:pPr>
        <w:jc w:val="both"/>
        <w:rPr>
          <w:rFonts w:asciiTheme="minorHAnsi" w:hAnsiTheme="minorHAnsi"/>
          <w:color w:val="000000"/>
          <w:sz w:val="20"/>
          <w:szCs w:val="20"/>
        </w:rPr>
      </w:pPr>
    </w:p>
    <w:tbl>
      <w:tblPr>
        <w:tblW w:w="0" w:type="auto"/>
        <w:tblInd w:w="108" w:type="dxa"/>
        <w:tblCellMar>
          <w:left w:w="10" w:type="dxa"/>
          <w:right w:w="10" w:type="dxa"/>
        </w:tblCellMar>
        <w:tblLook w:val="04A0"/>
      </w:tblPr>
      <w:tblGrid>
        <w:gridCol w:w="576"/>
        <w:gridCol w:w="839"/>
        <w:gridCol w:w="273"/>
        <w:gridCol w:w="3930"/>
        <w:gridCol w:w="1451"/>
        <w:gridCol w:w="2206"/>
      </w:tblGrid>
      <w:tr w:rsidR="00B24951" w:rsidRPr="0033633E" w:rsidTr="00B24951">
        <w:trPr>
          <w:trHeight w:val="1"/>
        </w:trPr>
        <w:tc>
          <w:tcPr>
            <w:tcW w:w="576" w:type="dxa"/>
            <w:vMerge w:val="restart"/>
            <w:tcBorders>
              <w:top w:val="single" w:sz="4" w:space="0" w:color="000000"/>
              <w:left w:val="single" w:sz="4" w:space="0" w:color="000000"/>
              <w:bottom w:val="single" w:sz="4" w:space="0" w:color="000000"/>
              <w:right w:val="single" w:sz="2" w:space="0" w:color="000000"/>
            </w:tcBorders>
            <w:shd w:val="clear" w:color="auto" w:fill="B3B3B3"/>
            <w:tcMar>
              <w:top w:w="0" w:type="dxa"/>
              <w:left w:w="108" w:type="dxa"/>
              <w:bottom w:w="0" w:type="dxa"/>
              <w:right w:w="108" w:type="dxa"/>
            </w:tcMar>
            <w:vAlign w:val="center"/>
            <w:hideMark/>
          </w:tcPr>
          <w:p w:rsidR="00B24951" w:rsidRPr="0033633E" w:rsidRDefault="00B24951">
            <w:pPr>
              <w:spacing w:before="40" w:after="40"/>
              <w:jc w:val="center"/>
              <w:rPr>
                <w:rFonts w:asciiTheme="minorHAnsi" w:hAnsiTheme="minorHAnsi"/>
                <w:sz w:val="20"/>
                <w:szCs w:val="20"/>
              </w:rPr>
            </w:pPr>
            <w:r w:rsidRPr="0033633E">
              <w:rPr>
                <w:rFonts w:asciiTheme="minorHAnsi" w:hAnsiTheme="minorHAnsi"/>
                <w:color w:val="000000"/>
                <w:sz w:val="20"/>
                <w:szCs w:val="20"/>
              </w:rPr>
              <w:t>III</w:t>
            </w:r>
          </w:p>
        </w:tc>
        <w:tc>
          <w:tcPr>
            <w:tcW w:w="839" w:type="dxa"/>
            <w:tcBorders>
              <w:top w:val="single" w:sz="4" w:space="0" w:color="000000"/>
              <w:left w:val="single" w:sz="4"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Project</w:t>
            </w:r>
          </w:p>
        </w:tc>
        <w:tc>
          <w:tcPr>
            <w:tcW w:w="273" w:type="dxa"/>
            <w:tcBorders>
              <w:top w:val="single" w:sz="4"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w:t>
            </w:r>
          </w:p>
        </w:tc>
        <w:tc>
          <w:tcPr>
            <w:tcW w:w="3930" w:type="dxa"/>
            <w:tcBorders>
              <w:top w:val="single" w:sz="4"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184B60">
            <w:pPr>
              <w:spacing w:before="40" w:after="40"/>
              <w:rPr>
                <w:rFonts w:asciiTheme="minorHAnsi" w:hAnsiTheme="minorHAnsi"/>
                <w:sz w:val="20"/>
                <w:szCs w:val="20"/>
              </w:rPr>
            </w:pPr>
            <w:r>
              <w:rPr>
                <w:rFonts w:asciiTheme="minorHAnsi" w:eastAsia="Arial" w:hAnsiTheme="minorHAnsi" w:cs="Arial"/>
                <w:color w:val="000000"/>
                <w:sz w:val="20"/>
                <w:szCs w:val="20"/>
              </w:rPr>
              <w:t>Orchestratech</w:t>
            </w:r>
            <w:r w:rsidR="00B670F3" w:rsidRPr="0033633E">
              <w:rPr>
                <w:rFonts w:asciiTheme="minorHAnsi" w:eastAsia="Arial" w:hAnsiTheme="minorHAnsi" w:cs="Arial"/>
                <w:color w:val="000000"/>
                <w:sz w:val="20"/>
                <w:szCs w:val="20"/>
              </w:rPr>
              <w:t xml:space="preserve"> </w:t>
            </w:r>
          </w:p>
        </w:tc>
        <w:tc>
          <w:tcPr>
            <w:tcW w:w="1451" w:type="dxa"/>
            <w:tcBorders>
              <w:top w:val="single" w:sz="4"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B24951" w:rsidRPr="0033633E" w:rsidRDefault="00B24951">
            <w:pPr>
              <w:spacing w:before="40" w:after="40"/>
              <w:rPr>
                <w:rFonts w:asciiTheme="minorHAnsi" w:eastAsia="Calibri" w:hAnsiTheme="minorHAnsi" w:cs="Calibri"/>
                <w:sz w:val="20"/>
                <w:szCs w:val="20"/>
              </w:rPr>
            </w:pPr>
          </w:p>
        </w:tc>
        <w:tc>
          <w:tcPr>
            <w:tcW w:w="2206" w:type="dxa"/>
            <w:tcBorders>
              <w:top w:val="single" w:sz="4" w:space="0" w:color="000000"/>
              <w:left w:val="single" w:sz="2" w:space="0" w:color="000000"/>
              <w:bottom w:val="single" w:sz="2" w:space="0" w:color="000000"/>
              <w:right w:val="single" w:sz="4" w:space="0" w:color="000000"/>
            </w:tcBorders>
            <w:shd w:val="clear" w:color="auto" w:fill="FFFFFF"/>
            <w:tcMar>
              <w:top w:w="0" w:type="dxa"/>
              <w:left w:w="108" w:type="dxa"/>
              <w:bottom w:w="0" w:type="dxa"/>
              <w:right w:w="108" w:type="dxa"/>
            </w:tcMar>
            <w:hideMark/>
          </w:tcPr>
          <w:p w:rsidR="00B24951" w:rsidRPr="0033633E" w:rsidRDefault="006F36F3" w:rsidP="00BF5389">
            <w:pPr>
              <w:spacing w:before="40" w:after="40"/>
              <w:jc w:val="right"/>
              <w:rPr>
                <w:rFonts w:asciiTheme="minorHAnsi" w:hAnsiTheme="minorHAnsi"/>
                <w:sz w:val="20"/>
                <w:szCs w:val="20"/>
              </w:rPr>
            </w:pPr>
            <w:r>
              <w:rPr>
                <w:rFonts w:asciiTheme="minorHAnsi" w:eastAsia="Arial" w:hAnsiTheme="minorHAnsi" w:cs="Arial"/>
                <w:color w:val="000000"/>
                <w:sz w:val="20"/>
                <w:szCs w:val="20"/>
              </w:rPr>
              <w:t>JUL 2015</w:t>
            </w:r>
            <w:r w:rsidR="00B24951" w:rsidRPr="0033633E">
              <w:rPr>
                <w:rFonts w:asciiTheme="minorHAnsi" w:eastAsia="Arial" w:hAnsiTheme="minorHAnsi" w:cs="Arial"/>
                <w:color w:val="000000"/>
                <w:sz w:val="20"/>
                <w:szCs w:val="20"/>
              </w:rPr>
              <w:t xml:space="preserve"> – </w:t>
            </w:r>
            <w:r>
              <w:rPr>
                <w:rFonts w:asciiTheme="minorHAnsi" w:eastAsia="Arial" w:hAnsiTheme="minorHAnsi" w:cs="Arial"/>
                <w:color w:val="000000"/>
                <w:sz w:val="20"/>
                <w:szCs w:val="20"/>
              </w:rPr>
              <w:t>NOV</w:t>
            </w:r>
            <w:r w:rsidR="00B24951" w:rsidRPr="0033633E">
              <w:rPr>
                <w:rFonts w:asciiTheme="minorHAnsi" w:eastAsia="Arial" w:hAnsiTheme="minorHAnsi" w:cs="Arial"/>
                <w:color w:val="000000"/>
                <w:sz w:val="20"/>
                <w:szCs w:val="20"/>
              </w:rPr>
              <w:t xml:space="preserve"> 201</w:t>
            </w:r>
            <w:r>
              <w:rPr>
                <w:rFonts w:asciiTheme="minorHAnsi" w:eastAsia="Arial" w:hAnsiTheme="minorHAnsi" w:cs="Arial"/>
                <w:color w:val="000000"/>
                <w:sz w:val="20"/>
                <w:szCs w:val="20"/>
              </w:rPr>
              <w:t>5</w:t>
            </w:r>
          </w:p>
        </w:tc>
      </w:tr>
      <w:tr w:rsidR="00B24951" w:rsidRPr="0033633E" w:rsidTr="00B24951">
        <w:trPr>
          <w:trHeight w:val="1"/>
        </w:trPr>
        <w:tc>
          <w:tcPr>
            <w:tcW w:w="0" w:type="auto"/>
            <w:vMerge/>
            <w:tcBorders>
              <w:top w:val="single" w:sz="4" w:space="0" w:color="000000"/>
              <w:left w:val="single" w:sz="4" w:space="0" w:color="000000"/>
              <w:bottom w:val="single" w:sz="4" w:space="0" w:color="000000"/>
              <w:right w:val="single" w:sz="2" w:space="0" w:color="000000"/>
            </w:tcBorders>
            <w:vAlign w:val="center"/>
            <w:hideMark/>
          </w:tcPr>
          <w:p w:rsidR="00B24951" w:rsidRPr="0033633E" w:rsidRDefault="00B24951">
            <w:pPr>
              <w:rPr>
                <w:rFonts w:asciiTheme="minorHAnsi" w:hAnsiTheme="minorHAnsi"/>
                <w:sz w:val="20"/>
                <w:szCs w:val="20"/>
              </w:rPr>
            </w:pPr>
          </w:p>
        </w:tc>
        <w:tc>
          <w:tcPr>
            <w:tcW w:w="839" w:type="dxa"/>
            <w:tcBorders>
              <w:top w:val="single" w:sz="2" w:space="0" w:color="000000"/>
              <w:left w:val="single" w:sz="4"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Client</w:t>
            </w:r>
          </w:p>
        </w:tc>
        <w:tc>
          <w:tcPr>
            <w:tcW w:w="273"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w:t>
            </w:r>
          </w:p>
        </w:tc>
        <w:tc>
          <w:tcPr>
            <w:tcW w:w="393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B24951" w:rsidRPr="0033633E" w:rsidRDefault="00184B60">
            <w:pPr>
              <w:spacing w:before="40" w:after="40"/>
              <w:rPr>
                <w:rFonts w:asciiTheme="minorHAnsi" w:hAnsiTheme="minorHAnsi"/>
                <w:sz w:val="20"/>
                <w:szCs w:val="20"/>
              </w:rPr>
            </w:pPr>
            <w:r>
              <w:rPr>
                <w:rFonts w:asciiTheme="minorHAnsi" w:eastAsia="Arial" w:hAnsiTheme="minorHAnsi" w:cs="Arial"/>
                <w:color w:val="000000"/>
                <w:sz w:val="20"/>
                <w:szCs w:val="20"/>
              </w:rPr>
              <w:t>Orchestratech</w:t>
            </w:r>
          </w:p>
        </w:tc>
        <w:tc>
          <w:tcPr>
            <w:tcW w:w="1451"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B24951" w:rsidRPr="0033633E" w:rsidRDefault="00B24951">
            <w:pPr>
              <w:spacing w:before="40" w:after="40"/>
              <w:rPr>
                <w:rFonts w:asciiTheme="minorHAnsi" w:eastAsia="Calibri" w:hAnsiTheme="minorHAnsi" w:cs="Calibri"/>
                <w:sz w:val="20"/>
                <w:szCs w:val="20"/>
              </w:rPr>
            </w:pPr>
          </w:p>
        </w:tc>
        <w:tc>
          <w:tcPr>
            <w:tcW w:w="2206" w:type="dxa"/>
            <w:tcBorders>
              <w:top w:val="single" w:sz="2" w:space="0" w:color="000000"/>
              <w:left w:val="single" w:sz="2" w:space="0" w:color="000000"/>
              <w:bottom w:val="single" w:sz="2" w:space="0" w:color="000000"/>
              <w:right w:val="single" w:sz="4" w:space="0" w:color="000000"/>
            </w:tcBorders>
            <w:shd w:val="clear" w:color="auto" w:fill="FFFFFF"/>
            <w:tcMar>
              <w:top w:w="0" w:type="dxa"/>
              <w:left w:w="108" w:type="dxa"/>
              <w:bottom w:w="0" w:type="dxa"/>
              <w:right w:w="108" w:type="dxa"/>
            </w:tcMar>
          </w:tcPr>
          <w:p w:rsidR="00B24951" w:rsidRPr="0033633E" w:rsidRDefault="00B24951">
            <w:pPr>
              <w:spacing w:before="40" w:after="40"/>
              <w:rPr>
                <w:rFonts w:asciiTheme="minorHAnsi" w:eastAsia="Calibri" w:hAnsiTheme="minorHAnsi" w:cs="Calibri"/>
                <w:sz w:val="20"/>
                <w:szCs w:val="20"/>
              </w:rPr>
            </w:pPr>
          </w:p>
        </w:tc>
      </w:tr>
      <w:tr w:rsidR="00B24951" w:rsidRPr="0033633E" w:rsidTr="00B24951">
        <w:trPr>
          <w:trHeight w:val="1"/>
        </w:trPr>
        <w:tc>
          <w:tcPr>
            <w:tcW w:w="0" w:type="auto"/>
            <w:vMerge/>
            <w:tcBorders>
              <w:top w:val="single" w:sz="4" w:space="0" w:color="000000"/>
              <w:left w:val="single" w:sz="4" w:space="0" w:color="000000"/>
              <w:bottom w:val="single" w:sz="4" w:space="0" w:color="000000"/>
              <w:right w:val="single" w:sz="2" w:space="0" w:color="000000"/>
            </w:tcBorders>
            <w:vAlign w:val="center"/>
            <w:hideMark/>
          </w:tcPr>
          <w:p w:rsidR="00B24951" w:rsidRPr="0033633E" w:rsidRDefault="00B24951">
            <w:pPr>
              <w:rPr>
                <w:rFonts w:asciiTheme="minorHAnsi" w:hAnsiTheme="minorHAnsi"/>
                <w:sz w:val="20"/>
                <w:szCs w:val="20"/>
              </w:rPr>
            </w:pPr>
          </w:p>
        </w:tc>
        <w:tc>
          <w:tcPr>
            <w:tcW w:w="839" w:type="dxa"/>
            <w:tcBorders>
              <w:top w:val="single" w:sz="2" w:space="0" w:color="000000"/>
              <w:left w:val="single" w:sz="4" w:space="0" w:color="000000"/>
              <w:bottom w:val="single" w:sz="4"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Role</w:t>
            </w:r>
          </w:p>
        </w:tc>
        <w:tc>
          <w:tcPr>
            <w:tcW w:w="273" w:type="dxa"/>
            <w:tcBorders>
              <w:top w:val="single" w:sz="2" w:space="0" w:color="000000"/>
              <w:left w:val="single" w:sz="2" w:space="0" w:color="000000"/>
              <w:bottom w:val="single" w:sz="4"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w:t>
            </w:r>
          </w:p>
        </w:tc>
        <w:tc>
          <w:tcPr>
            <w:tcW w:w="3930" w:type="dxa"/>
            <w:tcBorders>
              <w:top w:val="single" w:sz="2" w:space="0" w:color="000000"/>
              <w:left w:val="single" w:sz="2" w:space="0" w:color="000000"/>
              <w:bottom w:val="single" w:sz="4" w:space="0" w:color="000000"/>
              <w:right w:val="single" w:sz="2" w:space="0" w:color="000000"/>
            </w:tcBorders>
            <w:shd w:val="clear" w:color="auto" w:fill="FFFFFF"/>
            <w:tcMar>
              <w:top w:w="0" w:type="dxa"/>
              <w:left w:w="108" w:type="dxa"/>
              <w:bottom w:w="0" w:type="dxa"/>
              <w:right w:w="108" w:type="dxa"/>
            </w:tcMar>
            <w:hideMark/>
          </w:tcPr>
          <w:p w:rsidR="00B24951" w:rsidRPr="0033633E" w:rsidRDefault="00B24951">
            <w:pPr>
              <w:spacing w:before="40" w:after="40"/>
              <w:rPr>
                <w:rFonts w:asciiTheme="minorHAnsi" w:hAnsiTheme="minorHAnsi"/>
                <w:sz w:val="20"/>
                <w:szCs w:val="20"/>
              </w:rPr>
            </w:pPr>
            <w:r w:rsidRPr="0033633E">
              <w:rPr>
                <w:rFonts w:asciiTheme="minorHAnsi" w:eastAsia="Arial" w:hAnsiTheme="minorHAnsi" w:cs="Arial"/>
                <w:color w:val="000000"/>
                <w:sz w:val="20"/>
                <w:szCs w:val="20"/>
              </w:rPr>
              <w:t>software programmer</w:t>
            </w:r>
          </w:p>
        </w:tc>
        <w:tc>
          <w:tcPr>
            <w:tcW w:w="1451" w:type="dxa"/>
            <w:tcBorders>
              <w:top w:val="single" w:sz="2" w:space="0" w:color="000000"/>
              <w:left w:val="single" w:sz="2" w:space="0" w:color="000000"/>
              <w:bottom w:val="single" w:sz="4" w:space="0" w:color="000000"/>
              <w:right w:val="single" w:sz="2" w:space="0" w:color="000000"/>
            </w:tcBorders>
            <w:shd w:val="clear" w:color="auto" w:fill="FFFFFF"/>
            <w:tcMar>
              <w:top w:w="0" w:type="dxa"/>
              <w:left w:w="108" w:type="dxa"/>
              <w:bottom w:w="0" w:type="dxa"/>
              <w:right w:w="108" w:type="dxa"/>
            </w:tcMar>
          </w:tcPr>
          <w:p w:rsidR="00B24951" w:rsidRPr="0033633E" w:rsidRDefault="00B24951">
            <w:pPr>
              <w:spacing w:before="40" w:after="40"/>
              <w:rPr>
                <w:rFonts w:asciiTheme="minorHAnsi" w:eastAsia="Calibri" w:hAnsiTheme="minorHAnsi" w:cs="Calibri"/>
                <w:sz w:val="20"/>
                <w:szCs w:val="20"/>
              </w:rPr>
            </w:pPr>
          </w:p>
        </w:tc>
        <w:tc>
          <w:tcPr>
            <w:tcW w:w="2206" w:type="dxa"/>
            <w:tcBorders>
              <w:top w:val="single" w:sz="2" w:space="0" w:color="000000"/>
              <w:left w:val="single" w:sz="2"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24951" w:rsidRPr="0033633E" w:rsidRDefault="00B24951">
            <w:pPr>
              <w:spacing w:before="40" w:after="40"/>
              <w:jc w:val="right"/>
              <w:rPr>
                <w:rFonts w:asciiTheme="minorHAnsi" w:hAnsiTheme="minorHAnsi"/>
                <w:sz w:val="20"/>
                <w:szCs w:val="20"/>
              </w:rPr>
            </w:pPr>
            <w:r w:rsidRPr="0033633E">
              <w:rPr>
                <w:rFonts w:asciiTheme="minorHAnsi" w:eastAsia="Arial" w:hAnsiTheme="minorHAnsi" w:cs="Arial"/>
                <w:color w:val="000000"/>
                <w:sz w:val="20"/>
                <w:szCs w:val="20"/>
              </w:rPr>
              <w:t xml:space="preserve">Team Size </w:t>
            </w:r>
            <w:r w:rsidR="00184B60">
              <w:rPr>
                <w:rFonts w:asciiTheme="minorHAnsi" w:eastAsia="Arial" w:hAnsiTheme="minorHAnsi" w:cs="Arial"/>
                <w:color w:val="000000"/>
                <w:sz w:val="20"/>
                <w:szCs w:val="20"/>
              </w:rPr>
              <w:t>–</w:t>
            </w:r>
            <w:r w:rsidRPr="0033633E">
              <w:rPr>
                <w:rFonts w:asciiTheme="minorHAnsi" w:eastAsia="Arial" w:hAnsiTheme="minorHAnsi" w:cs="Arial"/>
                <w:color w:val="000000"/>
                <w:sz w:val="20"/>
                <w:szCs w:val="20"/>
              </w:rPr>
              <w:t xml:space="preserve"> 0</w:t>
            </w:r>
            <w:r w:rsidR="006F36F3">
              <w:rPr>
                <w:rFonts w:asciiTheme="minorHAnsi" w:eastAsia="Arial" w:hAnsiTheme="minorHAnsi" w:cs="Arial"/>
                <w:color w:val="000000"/>
                <w:sz w:val="20"/>
                <w:szCs w:val="20"/>
              </w:rPr>
              <w:t>4</w:t>
            </w:r>
          </w:p>
        </w:tc>
      </w:tr>
    </w:tbl>
    <w:p w:rsidR="00B24951" w:rsidRPr="0033633E" w:rsidRDefault="00B24951" w:rsidP="00B24951">
      <w:pPr>
        <w:jc w:val="both"/>
        <w:rPr>
          <w:rFonts w:asciiTheme="minorHAnsi" w:hAnsiTheme="minorHAnsi"/>
          <w:color w:val="000000"/>
          <w:sz w:val="20"/>
          <w:szCs w:val="20"/>
        </w:rPr>
      </w:pPr>
    </w:p>
    <w:p w:rsidR="00B24951" w:rsidRPr="0033633E" w:rsidRDefault="00B24951" w:rsidP="00B24951">
      <w:pPr>
        <w:jc w:val="both"/>
        <w:rPr>
          <w:rFonts w:asciiTheme="minorHAnsi" w:hAnsiTheme="minorHAnsi"/>
          <w:color w:val="000000"/>
          <w:sz w:val="20"/>
          <w:szCs w:val="20"/>
        </w:rPr>
      </w:pPr>
      <w:r w:rsidRPr="0033633E">
        <w:rPr>
          <w:rFonts w:asciiTheme="minorHAnsi" w:eastAsia="Arial" w:hAnsiTheme="minorHAnsi" w:cs="Arial"/>
          <w:b/>
          <w:color w:val="000000"/>
          <w:sz w:val="20"/>
          <w:szCs w:val="20"/>
        </w:rPr>
        <w:t>Description</w:t>
      </w:r>
    </w:p>
    <w:p w:rsidR="00B24951" w:rsidRPr="0033633E" w:rsidRDefault="00B24951" w:rsidP="00B24951">
      <w:pPr>
        <w:jc w:val="both"/>
        <w:rPr>
          <w:rFonts w:asciiTheme="minorHAnsi" w:hAnsiTheme="minorHAnsi"/>
          <w:color w:val="000000"/>
          <w:sz w:val="20"/>
          <w:szCs w:val="20"/>
        </w:rPr>
      </w:pPr>
    </w:p>
    <w:p w:rsidR="00B24951" w:rsidRPr="0033633E" w:rsidRDefault="00B24951" w:rsidP="00A67D31">
      <w:pPr>
        <w:jc w:val="both"/>
        <w:rPr>
          <w:rFonts w:asciiTheme="minorHAnsi" w:hAnsiTheme="minorHAnsi"/>
          <w:color w:val="000000"/>
          <w:sz w:val="20"/>
          <w:szCs w:val="20"/>
        </w:rPr>
      </w:pPr>
      <w:r w:rsidRPr="0033633E">
        <w:rPr>
          <w:rFonts w:asciiTheme="minorHAnsi" w:eastAsia="Verdana" w:hAnsiTheme="minorHAnsi" w:cs="Verdana"/>
          <w:color w:val="000000"/>
          <w:sz w:val="20"/>
          <w:szCs w:val="20"/>
        </w:rPr>
        <w:t xml:space="preserve">  </w:t>
      </w:r>
      <w:r w:rsidR="00A67D31">
        <w:rPr>
          <w:rFonts w:asciiTheme="minorHAnsi" w:eastAsia="Verdana" w:hAnsiTheme="minorHAnsi" w:cs="Verdana"/>
          <w:color w:val="000000"/>
          <w:sz w:val="20"/>
          <w:szCs w:val="20"/>
        </w:rPr>
        <w:tab/>
      </w:r>
      <w:r w:rsidR="00184B60">
        <w:rPr>
          <w:rFonts w:asciiTheme="minorHAnsi" w:eastAsia="Verdana" w:hAnsiTheme="minorHAnsi" w:cs="Verdana"/>
          <w:color w:val="000000"/>
          <w:sz w:val="20"/>
          <w:szCs w:val="20"/>
        </w:rPr>
        <w:t>Orchestratech is mobile based company. This application is for testing the performance of mobile call drops. The user can make different test on the mobile.</w:t>
      </w:r>
    </w:p>
    <w:p w:rsidR="00B24951" w:rsidRPr="0033633E" w:rsidRDefault="00B24951" w:rsidP="00B24951">
      <w:pPr>
        <w:rPr>
          <w:rFonts w:asciiTheme="minorHAnsi" w:hAnsiTheme="minorHAnsi"/>
          <w:color w:val="000000"/>
          <w:sz w:val="20"/>
          <w:szCs w:val="20"/>
        </w:rPr>
      </w:pPr>
    </w:p>
    <w:p w:rsidR="00B24951" w:rsidRPr="0033633E" w:rsidRDefault="00B24951" w:rsidP="00B24951">
      <w:pPr>
        <w:rPr>
          <w:rFonts w:asciiTheme="minorHAnsi" w:hAnsiTheme="minorHAnsi"/>
          <w:color w:val="000000"/>
          <w:sz w:val="20"/>
          <w:szCs w:val="20"/>
        </w:rPr>
      </w:pPr>
      <w:r w:rsidRPr="0033633E">
        <w:rPr>
          <w:rFonts w:asciiTheme="minorHAnsi" w:eastAsia="Arial" w:hAnsiTheme="minorHAnsi" w:cs="Arial"/>
          <w:b/>
          <w:color w:val="000000"/>
          <w:sz w:val="20"/>
          <w:szCs w:val="20"/>
        </w:rPr>
        <w:t xml:space="preserve">Role </w:t>
      </w:r>
    </w:p>
    <w:p w:rsidR="00B24951" w:rsidRPr="0033633E" w:rsidRDefault="00B24951" w:rsidP="00B24951">
      <w:pPr>
        <w:numPr>
          <w:ilvl w:val="0"/>
          <w:numId w:val="17"/>
        </w:numPr>
        <w:suppressAutoHyphens w:val="0"/>
        <w:ind w:left="720" w:hanging="360"/>
        <w:rPr>
          <w:rFonts w:asciiTheme="minorHAnsi" w:hAnsiTheme="minorHAnsi"/>
          <w:color w:val="000000"/>
          <w:sz w:val="20"/>
          <w:szCs w:val="20"/>
        </w:rPr>
      </w:pPr>
      <w:r w:rsidRPr="0033633E">
        <w:rPr>
          <w:rFonts w:asciiTheme="minorHAnsi" w:eastAsia="Arial" w:hAnsiTheme="minorHAnsi" w:cs="Arial"/>
          <w:color w:val="000000"/>
          <w:sz w:val="20"/>
          <w:szCs w:val="20"/>
        </w:rPr>
        <w:t>Involved in development</w:t>
      </w:r>
      <w:r w:rsidRPr="0033633E">
        <w:rPr>
          <w:rFonts w:asciiTheme="minorHAnsi" w:eastAsia="Verdana" w:hAnsiTheme="minorHAnsi" w:cs="Verdana"/>
          <w:color w:val="000000"/>
          <w:sz w:val="20"/>
          <w:szCs w:val="20"/>
        </w:rPr>
        <w:t xml:space="preserve"> </w:t>
      </w:r>
    </w:p>
    <w:p w:rsidR="00B24951" w:rsidRPr="0033633E" w:rsidRDefault="00B24951" w:rsidP="00B670F3">
      <w:pPr>
        <w:numPr>
          <w:ilvl w:val="0"/>
          <w:numId w:val="17"/>
        </w:numPr>
        <w:suppressAutoHyphens w:val="0"/>
        <w:ind w:left="720" w:hanging="360"/>
        <w:rPr>
          <w:rFonts w:asciiTheme="minorHAnsi" w:hAnsiTheme="minorHAnsi"/>
          <w:color w:val="000000"/>
          <w:sz w:val="20"/>
          <w:szCs w:val="20"/>
        </w:rPr>
      </w:pPr>
      <w:r w:rsidRPr="0033633E">
        <w:rPr>
          <w:rFonts w:asciiTheme="minorHAnsi" w:eastAsia="Arial" w:hAnsiTheme="minorHAnsi" w:cs="Arial"/>
          <w:color w:val="000000"/>
          <w:sz w:val="20"/>
          <w:szCs w:val="20"/>
        </w:rPr>
        <w:t>Involved in Unit Testing</w:t>
      </w:r>
      <w:r w:rsidRPr="0033633E">
        <w:rPr>
          <w:rFonts w:asciiTheme="minorHAnsi" w:eastAsia="Verdana" w:hAnsiTheme="minorHAnsi" w:cs="Verdana"/>
          <w:color w:val="000000"/>
          <w:sz w:val="20"/>
          <w:szCs w:val="20"/>
        </w:rPr>
        <w:t xml:space="preserve"> </w:t>
      </w:r>
    </w:p>
    <w:p w:rsidR="00B670F3" w:rsidRPr="0033633E" w:rsidRDefault="00B670F3" w:rsidP="00B670F3">
      <w:pPr>
        <w:suppressAutoHyphens w:val="0"/>
        <w:ind w:left="720"/>
        <w:rPr>
          <w:rFonts w:asciiTheme="minorHAnsi" w:hAnsiTheme="minorHAnsi"/>
          <w:color w:val="000000"/>
          <w:sz w:val="20"/>
          <w:szCs w:val="20"/>
        </w:rPr>
      </w:pPr>
    </w:p>
    <w:p w:rsidR="00B24951" w:rsidRPr="0033633E" w:rsidRDefault="00B24951" w:rsidP="00B24951">
      <w:pPr>
        <w:rPr>
          <w:rFonts w:asciiTheme="minorHAnsi" w:hAnsiTheme="minorHAnsi"/>
          <w:color w:val="000000"/>
          <w:sz w:val="20"/>
          <w:szCs w:val="20"/>
        </w:rPr>
      </w:pPr>
      <w:r w:rsidRPr="0033633E">
        <w:rPr>
          <w:rFonts w:asciiTheme="minorHAnsi" w:eastAsia="Arial" w:hAnsiTheme="minorHAnsi" w:cs="Arial"/>
          <w:b/>
          <w:color w:val="000000"/>
          <w:sz w:val="20"/>
          <w:szCs w:val="20"/>
        </w:rPr>
        <w:t>Technologies Used</w:t>
      </w:r>
    </w:p>
    <w:p w:rsidR="00B670F3" w:rsidRPr="0033633E" w:rsidRDefault="00B670F3" w:rsidP="00B670F3">
      <w:pPr>
        <w:numPr>
          <w:ilvl w:val="0"/>
          <w:numId w:val="16"/>
        </w:numPr>
        <w:suppressAutoHyphens w:val="0"/>
        <w:ind w:left="720" w:hanging="360"/>
        <w:jc w:val="both"/>
        <w:rPr>
          <w:rFonts w:asciiTheme="minorHAnsi" w:hAnsiTheme="minorHAnsi"/>
          <w:color w:val="000000"/>
          <w:sz w:val="20"/>
          <w:szCs w:val="20"/>
        </w:rPr>
      </w:pPr>
      <w:r w:rsidRPr="0033633E">
        <w:rPr>
          <w:rFonts w:asciiTheme="minorHAnsi" w:eastAsia="Arial" w:hAnsiTheme="minorHAnsi" w:cs="Arial"/>
          <w:color w:val="000000"/>
          <w:sz w:val="20"/>
          <w:szCs w:val="20"/>
        </w:rPr>
        <w:t>Java</w:t>
      </w:r>
      <w:r w:rsidR="00A67D31">
        <w:rPr>
          <w:rFonts w:asciiTheme="minorHAnsi" w:eastAsia="Arial" w:hAnsiTheme="minorHAnsi" w:cs="Arial"/>
          <w:color w:val="000000"/>
          <w:sz w:val="20"/>
          <w:szCs w:val="20"/>
        </w:rPr>
        <w:t>S</w:t>
      </w:r>
      <w:r w:rsidRPr="0033633E">
        <w:rPr>
          <w:rFonts w:asciiTheme="minorHAnsi" w:eastAsia="Arial" w:hAnsiTheme="minorHAnsi" w:cs="Arial"/>
          <w:color w:val="000000"/>
          <w:sz w:val="20"/>
          <w:szCs w:val="20"/>
        </w:rPr>
        <w:t>cript, AngularJS, JQuery, Ajax, JSON, CSS, HTML for Frontend</w:t>
      </w:r>
    </w:p>
    <w:p w:rsidR="00B670F3" w:rsidRPr="0033633E" w:rsidRDefault="00B670F3" w:rsidP="00B670F3">
      <w:pPr>
        <w:numPr>
          <w:ilvl w:val="0"/>
          <w:numId w:val="16"/>
        </w:numPr>
        <w:suppressAutoHyphens w:val="0"/>
        <w:ind w:left="720" w:hanging="360"/>
        <w:jc w:val="both"/>
        <w:rPr>
          <w:rFonts w:asciiTheme="minorHAnsi" w:hAnsiTheme="minorHAnsi"/>
          <w:color w:val="000000"/>
          <w:sz w:val="20"/>
          <w:szCs w:val="20"/>
        </w:rPr>
      </w:pPr>
      <w:r w:rsidRPr="0033633E">
        <w:rPr>
          <w:rFonts w:asciiTheme="minorHAnsi" w:eastAsia="Arial" w:hAnsiTheme="minorHAnsi" w:cs="Arial"/>
          <w:color w:val="000000"/>
          <w:sz w:val="20"/>
          <w:szCs w:val="20"/>
        </w:rPr>
        <w:t xml:space="preserve">PHP, codeigniter Framework, MySQL for backend application </w:t>
      </w:r>
    </w:p>
    <w:p w:rsidR="006F36F3" w:rsidRPr="0033633E" w:rsidRDefault="006F36F3" w:rsidP="0033633E">
      <w:pPr>
        <w:pStyle w:val="NoSpacing"/>
        <w:rPr>
          <w:rFonts w:asciiTheme="minorHAnsi" w:hAnsiTheme="minorHAnsi" w:cs="Arial"/>
          <w:color w:val="000000"/>
          <w:sz w:val="20"/>
          <w:szCs w:val="20"/>
        </w:rPr>
      </w:pPr>
    </w:p>
    <w:p w:rsidR="0033633E" w:rsidRPr="0033633E" w:rsidRDefault="0033633E" w:rsidP="0033633E">
      <w:pPr>
        <w:pBdr>
          <w:top w:val="none" w:sz="0" w:space="1" w:color="000000"/>
          <w:left w:val="single" w:sz="1" w:space="4" w:color="000000"/>
          <w:bottom w:val="single" w:sz="1" w:space="1" w:color="000000"/>
          <w:right w:val="none" w:sz="0" w:space="0" w:color="000000"/>
        </w:pBdr>
        <w:shd w:val="clear" w:color="auto" w:fill="C0C0C0"/>
        <w:rPr>
          <w:rFonts w:asciiTheme="minorHAnsi" w:hAnsiTheme="minorHAnsi" w:cs="Arial"/>
          <w:vanish/>
          <w:color w:val="000000"/>
          <w:sz w:val="20"/>
          <w:szCs w:val="20"/>
          <w:specVanish/>
        </w:rPr>
      </w:pPr>
      <w:r w:rsidRPr="0033633E">
        <w:rPr>
          <w:rFonts w:asciiTheme="minorHAnsi" w:hAnsiTheme="minorHAnsi" w:cs="Arial"/>
          <w:b/>
          <w:bCs/>
          <w:smallCaps/>
          <w:color w:val="000000"/>
          <w:sz w:val="20"/>
          <w:szCs w:val="20"/>
        </w:rPr>
        <w:t>Bio Data</w:t>
      </w:r>
      <w:r w:rsidRPr="0033633E">
        <w:rPr>
          <w:rFonts w:asciiTheme="minorHAnsi" w:hAnsiTheme="minorHAnsi" w:cs="Arial"/>
          <w:b/>
          <w:bCs/>
          <w:smallCaps/>
          <w:color w:val="000000"/>
          <w:sz w:val="20"/>
          <w:szCs w:val="20"/>
        </w:rPr>
        <w:br/>
      </w:r>
    </w:p>
    <w:tbl>
      <w:tblPr>
        <w:tblW w:w="6766" w:type="dxa"/>
        <w:tblInd w:w="92" w:type="dxa"/>
        <w:tblLook w:val="04A0"/>
      </w:tblPr>
      <w:tblGrid>
        <w:gridCol w:w="2806"/>
        <w:gridCol w:w="3960"/>
      </w:tblGrid>
      <w:tr w:rsidR="0033633E" w:rsidRPr="0033633E" w:rsidTr="00233807">
        <w:trPr>
          <w:trHeight w:val="300"/>
        </w:trPr>
        <w:tc>
          <w:tcPr>
            <w:tcW w:w="2806"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cs="Arial"/>
                <w:b/>
                <w:bCs/>
                <w:sz w:val="20"/>
                <w:szCs w:val="20"/>
                <w:u w:val="single"/>
                <w:lang w:eastAsia="en-US"/>
              </w:rPr>
            </w:pPr>
          </w:p>
        </w:tc>
        <w:tc>
          <w:tcPr>
            <w:tcW w:w="3960"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sz w:val="20"/>
                <w:szCs w:val="20"/>
                <w:lang w:eastAsia="en-US"/>
              </w:rPr>
            </w:pPr>
          </w:p>
        </w:tc>
      </w:tr>
      <w:tr w:rsidR="0033633E" w:rsidRPr="0033633E" w:rsidTr="00233807">
        <w:trPr>
          <w:trHeight w:val="300"/>
        </w:trPr>
        <w:tc>
          <w:tcPr>
            <w:tcW w:w="2806"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cs="Arial"/>
                <w:sz w:val="20"/>
                <w:szCs w:val="20"/>
                <w:lang w:eastAsia="en-US"/>
              </w:rPr>
            </w:pPr>
            <w:r w:rsidRPr="0033633E">
              <w:rPr>
                <w:rFonts w:asciiTheme="minorHAnsi" w:eastAsia="Arial" w:hAnsiTheme="minorHAnsi" w:cs="Arial"/>
                <w:sz w:val="20"/>
                <w:szCs w:val="20"/>
                <w:lang w:eastAsia="en-US"/>
              </w:rPr>
              <w:t>Name</w:t>
            </w:r>
          </w:p>
        </w:tc>
        <w:tc>
          <w:tcPr>
            <w:tcW w:w="3960" w:type="dxa"/>
            <w:tcBorders>
              <w:top w:val="nil"/>
              <w:left w:val="nil"/>
              <w:bottom w:val="nil"/>
              <w:right w:val="nil"/>
            </w:tcBorders>
            <w:shd w:val="clear" w:color="auto" w:fill="auto"/>
            <w:noWrap/>
            <w:vAlign w:val="bottom"/>
            <w:hideMark/>
          </w:tcPr>
          <w:p w:rsidR="0033633E" w:rsidRPr="0033633E" w:rsidRDefault="006F36F3" w:rsidP="00233807">
            <w:pPr>
              <w:suppressAutoHyphens w:val="0"/>
              <w:rPr>
                <w:rFonts w:asciiTheme="minorHAnsi" w:hAnsiTheme="minorHAnsi" w:cs="Arial"/>
                <w:sz w:val="20"/>
                <w:szCs w:val="20"/>
                <w:lang w:eastAsia="en-US"/>
              </w:rPr>
            </w:pPr>
            <w:r>
              <w:rPr>
                <w:rFonts w:asciiTheme="minorHAnsi" w:hAnsiTheme="minorHAnsi" w:cs="Arial"/>
                <w:sz w:val="20"/>
                <w:szCs w:val="20"/>
                <w:lang w:eastAsia="en-US"/>
              </w:rPr>
              <w:t>Sukumar Vummadisetty</w:t>
            </w:r>
          </w:p>
        </w:tc>
      </w:tr>
      <w:tr w:rsidR="0033633E" w:rsidRPr="0033633E" w:rsidTr="00233807">
        <w:trPr>
          <w:trHeight w:val="300"/>
        </w:trPr>
        <w:tc>
          <w:tcPr>
            <w:tcW w:w="2806"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cs="Arial"/>
                <w:sz w:val="20"/>
                <w:szCs w:val="20"/>
                <w:lang w:eastAsia="en-US"/>
              </w:rPr>
            </w:pPr>
            <w:r w:rsidRPr="0033633E">
              <w:rPr>
                <w:rFonts w:asciiTheme="minorHAnsi" w:eastAsia="Arial" w:hAnsiTheme="minorHAnsi" w:cs="Arial"/>
                <w:sz w:val="20"/>
                <w:szCs w:val="20"/>
                <w:lang w:eastAsia="en-US"/>
              </w:rPr>
              <w:t xml:space="preserve">Father’s name </w:t>
            </w:r>
          </w:p>
        </w:tc>
        <w:tc>
          <w:tcPr>
            <w:tcW w:w="3960" w:type="dxa"/>
            <w:tcBorders>
              <w:top w:val="nil"/>
              <w:left w:val="nil"/>
              <w:bottom w:val="nil"/>
              <w:right w:val="nil"/>
            </w:tcBorders>
            <w:shd w:val="clear" w:color="auto" w:fill="auto"/>
            <w:noWrap/>
            <w:vAlign w:val="bottom"/>
            <w:hideMark/>
          </w:tcPr>
          <w:p w:rsidR="0033633E" w:rsidRPr="0033633E" w:rsidRDefault="006F36F3" w:rsidP="00233807">
            <w:pPr>
              <w:suppressAutoHyphens w:val="0"/>
              <w:rPr>
                <w:rFonts w:asciiTheme="minorHAnsi" w:hAnsiTheme="minorHAnsi" w:cs="Arial"/>
                <w:sz w:val="20"/>
                <w:szCs w:val="20"/>
                <w:lang w:eastAsia="en-US"/>
              </w:rPr>
            </w:pPr>
            <w:r>
              <w:rPr>
                <w:rFonts w:asciiTheme="minorHAnsi" w:hAnsiTheme="minorHAnsi" w:cs="Arial"/>
                <w:sz w:val="20"/>
                <w:szCs w:val="20"/>
                <w:lang w:eastAsia="en-US"/>
              </w:rPr>
              <w:t>Subbarayudu</w:t>
            </w:r>
            <w:r w:rsidR="0033633E" w:rsidRPr="0033633E">
              <w:rPr>
                <w:rFonts w:asciiTheme="minorHAnsi" w:hAnsiTheme="minorHAnsi" w:cs="Arial"/>
                <w:sz w:val="20"/>
                <w:szCs w:val="20"/>
                <w:lang w:eastAsia="en-US"/>
              </w:rPr>
              <w:t xml:space="preserve"> </w:t>
            </w:r>
          </w:p>
        </w:tc>
      </w:tr>
      <w:tr w:rsidR="0033633E" w:rsidRPr="0033633E" w:rsidTr="00233807">
        <w:trPr>
          <w:trHeight w:val="300"/>
        </w:trPr>
        <w:tc>
          <w:tcPr>
            <w:tcW w:w="2806"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cs="Arial"/>
                <w:sz w:val="20"/>
                <w:szCs w:val="20"/>
                <w:lang w:eastAsia="en-US"/>
              </w:rPr>
            </w:pPr>
            <w:r w:rsidRPr="0033633E">
              <w:rPr>
                <w:rFonts w:asciiTheme="minorHAnsi" w:eastAsia="Arial" w:hAnsiTheme="minorHAnsi" w:cs="Arial"/>
                <w:sz w:val="20"/>
                <w:szCs w:val="20"/>
                <w:lang w:eastAsia="en-US"/>
              </w:rPr>
              <w:t>Date of birth/age</w:t>
            </w:r>
          </w:p>
        </w:tc>
        <w:tc>
          <w:tcPr>
            <w:tcW w:w="3960" w:type="dxa"/>
            <w:tcBorders>
              <w:top w:val="nil"/>
              <w:left w:val="nil"/>
              <w:bottom w:val="nil"/>
              <w:right w:val="nil"/>
            </w:tcBorders>
            <w:shd w:val="clear" w:color="auto" w:fill="auto"/>
            <w:noWrap/>
            <w:vAlign w:val="bottom"/>
            <w:hideMark/>
          </w:tcPr>
          <w:p w:rsidR="0033633E" w:rsidRPr="0033633E" w:rsidRDefault="006F36F3" w:rsidP="00233807">
            <w:pPr>
              <w:suppressAutoHyphens w:val="0"/>
              <w:rPr>
                <w:rFonts w:asciiTheme="minorHAnsi" w:hAnsiTheme="minorHAnsi" w:cs="Arial"/>
                <w:sz w:val="20"/>
                <w:szCs w:val="20"/>
                <w:lang w:eastAsia="en-US"/>
              </w:rPr>
            </w:pPr>
            <w:r>
              <w:rPr>
                <w:rFonts w:asciiTheme="minorHAnsi" w:hAnsiTheme="minorHAnsi" w:cs="Arial"/>
                <w:sz w:val="20"/>
                <w:szCs w:val="20"/>
                <w:lang w:eastAsia="en-US"/>
              </w:rPr>
              <w:t>09 July 1994 /22</w:t>
            </w:r>
            <w:r w:rsidR="0033633E" w:rsidRPr="0033633E">
              <w:rPr>
                <w:rFonts w:asciiTheme="minorHAnsi" w:hAnsiTheme="minorHAnsi" w:cs="Arial"/>
                <w:sz w:val="20"/>
                <w:szCs w:val="20"/>
                <w:lang w:eastAsia="en-US"/>
              </w:rPr>
              <w:t>years</w:t>
            </w:r>
          </w:p>
        </w:tc>
      </w:tr>
      <w:tr w:rsidR="0033633E" w:rsidRPr="0033633E" w:rsidTr="00233807">
        <w:trPr>
          <w:trHeight w:val="300"/>
        </w:trPr>
        <w:tc>
          <w:tcPr>
            <w:tcW w:w="2806"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cs="Arial"/>
                <w:sz w:val="20"/>
                <w:szCs w:val="20"/>
                <w:lang w:eastAsia="en-US"/>
              </w:rPr>
            </w:pPr>
            <w:r w:rsidRPr="0033633E">
              <w:rPr>
                <w:rFonts w:asciiTheme="minorHAnsi" w:eastAsia="Arial" w:hAnsiTheme="minorHAnsi" w:cs="Arial"/>
                <w:sz w:val="20"/>
                <w:szCs w:val="20"/>
                <w:lang w:eastAsia="en-US"/>
              </w:rPr>
              <w:t>Gender</w:t>
            </w:r>
          </w:p>
        </w:tc>
        <w:tc>
          <w:tcPr>
            <w:tcW w:w="3960"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cs="Arial"/>
                <w:sz w:val="20"/>
                <w:szCs w:val="20"/>
                <w:lang w:eastAsia="en-US"/>
              </w:rPr>
            </w:pPr>
            <w:r w:rsidRPr="0033633E">
              <w:rPr>
                <w:rFonts w:asciiTheme="minorHAnsi" w:hAnsiTheme="minorHAnsi" w:cs="Arial"/>
                <w:sz w:val="20"/>
                <w:szCs w:val="20"/>
                <w:lang w:eastAsia="en-US"/>
              </w:rPr>
              <w:t>Male</w:t>
            </w:r>
          </w:p>
        </w:tc>
      </w:tr>
      <w:tr w:rsidR="0033633E" w:rsidRPr="0033633E" w:rsidTr="00233807">
        <w:trPr>
          <w:trHeight w:val="300"/>
        </w:trPr>
        <w:tc>
          <w:tcPr>
            <w:tcW w:w="2806"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cs="Arial"/>
                <w:sz w:val="20"/>
                <w:szCs w:val="20"/>
                <w:lang w:eastAsia="en-US"/>
              </w:rPr>
            </w:pPr>
            <w:r w:rsidRPr="0033633E">
              <w:rPr>
                <w:rFonts w:asciiTheme="minorHAnsi" w:eastAsia="Arial" w:hAnsiTheme="minorHAnsi" w:cs="Arial"/>
                <w:sz w:val="20"/>
                <w:szCs w:val="20"/>
                <w:lang w:eastAsia="en-US"/>
              </w:rPr>
              <w:t>Marital State</w:t>
            </w:r>
          </w:p>
        </w:tc>
        <w:tc>
          <w:tcPr>
            <w:tcW w:w="3960"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cs="Arial"/>
                <w:sz w:val="20"/>
                <w:szCs w:val="20"/>
                <w:lang w:eastAsia="en-US"/>
              </w:rPr>
            </w:pPr>
            <w:r w:rsidRPr="0033633E">
              <w:rPr>
                <w:rFonts w:asciiTheme="minorHAnsi" w:hAnsiTheme="minorHAnsi" w:cs="Arial"/>
                <w:sz w:val="20"/>
                <w:szCs w:val="20"/>
                <w:lang w:eastAsia="en-US"/>
              </w:rPr>
              <w:t>Single</w:t>
            </w:r>
          </w:p>
        </w:tc>
      </w:tr>
      <w:tr w:rsidR="0033633E" w:rsidRPr="0033633E" w:rsidTr="00233807">
        <w:trPr>
          <w:trHeight w:val="300"/>
        </w:trPr>
        <w:tc>
          <w:tcPr>
            <w:tcW w:w="2806"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sz w:val="20"/>
                <w:szCs w:val="20"/>
                <w:lang w:eastAsia="en-US"/>
              </w:rPr>
            </w:pPr>
            <w:r w:rsidRPr="0033633E">
              <w:rPr>
                <w:rFonts w:asciiTheme="minorHAnsi" w:eastAsia="Arial" w:hAnsiTheme="minorHAnsi" w:cs="Arial"/>
                <w:sz w:val="20"/>
                <w:szCs w:val="20"/>
                <w:lang w:eastAsia="en-US"/>
              </w:rPr>
              <w:t>Languages Known</w:t>
            </w:r>
          </w:p>
        </w:tc>
        <w:tc>
          <w:tcPr>
            <w:tcW w:w="3960"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cs="Arial"/>
                <w:sz w:val="20"/>
                <w:szCs w:val="20"/>
                <w:lang w:eastAsia="en-US"/>
              </w:rPr>
            </w:pPr>
            <w:r w:rsidRPr="0033633E">
              <w:rPr>
                <w:rFonts w:asciiTheme="minorHAnsi" w:hAnsiTheme="minorHAnsi" w:cs="Arial"/>
                <w:sz w:val="20"/>
                <w:szCs w:val="20"/>
                <w:lang w:eastAsia="en-US"/>
              </w:rPr>
              <w:t>Telugu, English and Hindi</w:t>
            </w:r>
          </w:p>
        </w:tc>
      </w:tr>
      <w:tr w:rsidR="0033633E" w:rsidRPr="0033633E" w:rsidTr="00233807">
        <w:trPr>
          <w:trHeight w:val="300"/>
        </w:trPr>
        <w:tc>
          <w:tcPr>
            <w:tcW w:w="2806"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sz w:val="20"/>
                <w:szCs w:val="20"/>
                <w:lang w:eastAsia="en-US"/>
              </w:rPr>
            </w:pPr>
            <w:r w:rsidRPr="0033633E">
              <w:rPr>
                <w:rFonts w:asciiTheme="minorHAnsi" w:eastAsia="Arial" w:hAnsiTheme="minorHAnsi" w:cs="Arial"/>
                <w:sz w:val="20"/>
                <w:szCs w:val="20"/>
                <w:lang w:eastAsia="en-US"/>
              </w:rPr>
              <w:t>Nationality</w:t>
            </w:r>
          </w:p>
        </w:tc>
        <w:tc>
          <w:tcPr>
            <w:tcW w:w="3960"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cs="Arial"/>
                <w:sz w:val="20"/>
                <w:szCs w:val="20"/>
                <w:lang w:eastAsia="en-US"/>
              </w:rPr>
            </w:pPr>
            <w:r w:rsidRPr="0033633E">
              <w:rPr>
                <w:rFonts w:asciiTheme="minorHAnsi" w:hAnsiTheme="minorHAnsi" w:cs="Arial"/>
                <w:sz w:val="20"/>
                <w:szCs w:val="20"/>
                <w:lang w:eastAsia="en-US"/>
              </w:rPr>
              <w:t>Indian</w:t>
            </w:r>
          </w:p>
        </w:tc>
      </w:tr>
      <w:tr w:rsidR="0033633E" w:rsidRPr="0033633E" w:rsidTr="00233807">
        <w:trPr>
          <w:trHeight w:val="300"/>
        </w:trPr>
        <w:tc>
          <w:tcPr>
            <w:tcW w:w="2806"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cs="Arial"/>
                <w:b/>
                <w:bCs/>
                <w:sz w:val="20"/>
                <w:szCs w:val="20"/>
                <w:u w:val="single"/>
                <w:lang w:eastAsia="en-US"/>
              </w:rPr>
            </w:pPr>
            <w:r w:rsidRPr="0033633E">
              <w:rPr>
                <w:rFonts w:asciiTheme="minorHAnsi" w:eastAsia="Arial" w:hAnsiTheme="minorHAnsi" w:cs="Arial"/>
                <w:b/>
                <w:bCs/>
                <w:sz w:val="20"/>
                <w:szCs w:val="20"/>
                <w:u w:val="single"/>
                <w:lang w:eastAsia="en-US"/>
              </w:rPr>
              <w:t>Address:</w:t>
            </w:r>
          </w:p>
        </w:tc>
        <w:tc>
          <w:tcPr>
            <w:tcW w:w="3960"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sz w:val="20"/>
                <w:szCs w:val="20"/>
                <w:lang w:eastAsia="en-US"/>
              </w:rPr>
            </w:pPr>
          </w:p>
        </w:tc>
      </w:tr>
      <w:tr w:rsidR="0033633E" w:rsidRPr="0033633E" w:rsidTr="00233807">
        <w:trPr>
          <w:trHeight w:val="300"/>
        </w:trPr>
        <w:tc>
          <w:tcPr>
            <w:tcW w:w="2806"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sz w:val="20"/>
                <w:szCs w:val="20"/>
                <w:lang w:eastAsia="en-US"/>
              </w:rPr>
            </w:pPr>
            <w:r w:rsidRPr="0033633E">
              <w:rPr>
                <w:rFonts w:asciiTheme="minorHAnsi" w:eastAsia="Arial" w:hAnsiTheme="minorHAnsi"/>
                <w:sz w:val="20"/>
                <w:szCs w:val="20"/>
                <w:lang w:eastAsia="en-US"/>
              </w:rPr>
              <w:t xml:space="preserve"> </w:t>
            </w:r>
            <w:r w:rsidRPr="0033633E">
              <w:rPr>
                <w:rFonts w:asciiTheme="minorHAnsi" w:eastAsia="Arial" w:hAnsiTheme="minorHAnsi" w:cs="Arial"/>
                <w:b/>
                <w:bCs/>
                <w:sz w:val="20"/>
                <w:szCs w:val="20"/>
                <w:lang w:eastAsia="en-US"/>
              </w:rPr>
              <w:t>Present</w:t>
            </w:r>
          </w:p>
        </w:tc>
        <w:tc>
          <w:tcPr>
            <w:tcW w:w="3960" w:type="dxa"/>
            <w:tcBorders>
              <w:top w:val="nil"/>
              <w:left w:val="nil"/>
              <w:bottom w:val="nil"/>
              <w:right w:val="nil"/>
            </w:tcBorders>
            <w:shd w:val="clear" w:color="auto" w:fill="auto"/>
            <w:noWrap/>
            <w:vAlign w:val="bottom"/>
            <w:hideMark/>
          </w:tcPr>
          <w:p w:rsidR="0033633E" w:rsidRPr="0033633E" w:rsidRDefault="006F36F3" w:rsidP="006F36F3">
            <w:pPr>
              <w:suppressAutoHyphens w:val="0"/>
              <w:rPr>
                <w:rFonts w:asciiTheme="minorHAnsi" w:hAnsiTheme="minorHAnsi" w:cs="Arial"/>
                <w:sz w:val="20"/>
                <w:szCs w:val="20"/>
                <w:lang w:eastAsia="en-US"/>
              </w:rPr>
            </w:pPr>
            <w:r>
              <w:rPr>
                <w:rFonts w:asciiTheme="minorHAnsi" w:hAnsiTheme="minorHAnsi" w:cs="Arial"/>
                <w:sz w:val="20"/>
                <w:szCs w:val="20"/>
                <w:lang w:eastAsia="en-US"/>
              </w:rPr>
              <w:t>#12/153-18</w:t>
            </w:r>
            <w:r w:rsidR="0033633E">
              <w:rPr>
                <w:rFonts w:asciiTheme="minorHAnsi" w:hAnsiTheme="minorHAnsi" w:cs="Arial"/>
                <w:sz w:val="20"/>
                <w:szCs w:val="20"/>
                <w:lang w:eastAsia="en-US"/>
              </w:rPr>
              <w:t xml:space="preserve">, </w:t>
            </w:r>
            <w:r>
              <w:rPr>
                <w:rFonts w:asciiTheme="minorHAnsi" w:hAnsiTheme="minorHAnsi" w:cs="Arial"/>
                <w:sz w:val="20"/>
                <w:szCs w:val="20"/>
                <w:lang w:eastAsia="en-US"/>
              </w:rPr>
              <w:t>Sri Saibaba Cloth Market</w:t>
            </w:r>
            <w:r w:rsidR="0033633E">
              <w:rPr>
                <w:rFonts w:asciiTheme="minorHAnsi" w:hAnsiTheme="minorHAnsi" w:cs="Arial"/>
                <w:sz w:val="20"/>
                <w:szCs w:val="20"/>
                <w:lang w:eastAsia="en-US"/>
              </w:rPr>
              <w:t xml:space="preserve">, </w:t>
            </w:r>
          </w:p>
        </w:tc>
      </w:tr>
      <w:tr w:rsidR="0033633E" w:rsidRPr="0033633E" w:rsidTr="00233807">
        <w:trPr>
          <w:trHeight w:val="300"/>
        </w:trPr>
        <w:tc>
          <w:tcPr>
            <w:tcW w:w="2806"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sz w:val="20"/>
                <w:szCs w:val="20"/>
                <w:lang w:eastAsia="en-US"/>
              </w:rPr>
            </w:pPr>
            <w:r w:rsidRPr="0033633E">
              <w:rPr>
                <w:rFonts w:asciiTheme="minorHAnsi" w:eastAsia="Arial" w:hAnsiTheme="minorHAnsi"/>
                <w:sz w:val="20"/>
                <w:szCs w:val="20"/>
                <w:lang w:eastAsia="en-US"/>
              </w:rPr>
              <w:t xml:space="preserve">          </w:t>
            </w:r>
          </w:p>
        </w:tc>
        <w:tc>
          <w:tcPr>
            <w:tcW w:w="3960" w:type="dxa"/>
            <w:tcBorders>
              <w:top w:val="nil"/>
              <w:left w:val="nil"/>
              <w:bottom w:val="nil"/>
              <w:right w:val="nil"/>
            </w:tcBorders>
            <w:shd w:val="clear" w:color="auto" w:fill="auto"/>
            <w:noWrap/>
            <w:vAlign w:val="bottom"/>
            <w:hideMark/>
          </w:tcPr>
          <w:p w:rsidR="0033633E" w:rsidRPr="0033633E" w:rsidRDefault="006F36F3" w:rsidP="00233807">
            <w:pPr>
              <w:suppressAutoHyphens w:val="0"/>
              <w:rPr>
                <w:rFonts w:asciiTheme="minorHAnsi" w:hAnsiTheme="minorHAnsi" w:cs="Arial"/>
                <w:sz w:val="20"/>
                <w:szCs w:val="20"/>
                <w:lang w:eastAsia="en-US"/>
              </w:rPr>
            </w:pPr>
            <w:r>
              <w:rPr>
                <w:rFonts w:asciiTheme="minorHAnsi" w:hAnsiTheme="minorHAnsi" w:cs="Arial"/>
                <w:sz w:val="20"/>
                <w:szCs w:val="20"/>
                <w:lang w:eastAsia="en-US"/>
              </w:rPr>
              <w:t>Kadapa road</w:t>
            </w:r>
            <w:r w:rsidR="00356602">
              <w:rPr>
                <w:rFonts w:asciiTheme="minorHAnsi" w:hAnsiTheme="minorHAnsi" w:cs="Arial"/>
                <w:sz w:val="20"/>
                <w:szCs w:val="20"/>
                <w:lang w:eastAsia="en-US"/>
              </w:rPr>
              <w:t>,</w:t>
            </w:r>
          </w:p>
        </w:tc>
      </w:tr>
      <w:tr w:rsidR="0033633E" w:rsidRPr="0033633E" w:rsidTr="00233807">
        <w:trPr>
          <w:trHeight w:val="300"/>
        </w:trPr>
        <w:tc>
          <w:tcPr>
            <w:tcW w:w="2806"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sz w:val="20"/>
                <w:szCs w:val="20"/>
                <w:lang w:eastAsia="en-US"/>
              </w:rPr>
            </w:pPr>
            <w:r w:rsidRPr="0033633E">
              <w:rPr>
                <w:rFonts w:asciiTheme="minorHAnsi" w:eastAsia="Arial" w:hAnsiTheme="minorHAnsi"/>
                <w:sz w:val="20"/>
                <w:szCs w:val="20"/>
                <w:lang w:eastAsia="en-US"/>
              </w:rPr>
              <w:t xml:space="preserve">          </w:t>
            </w:r>
          </w:p>
        </w:tc>
        <w:tc>
          <w:tcPr>
            <w:tcW w:w="3960" w:type="dxa"/>
            <w:tcBorders>
              <w:top w:val="nil"/>
              <w:left w:val="nil"/>
              <w:bottom w:val="nil"/>
              <w:right w:val="nil"/>
            </w:tcBorders>
            <w:shd w:val="clear" w:color="auto" w:fill="auto"/>
            <w:noWrap/>
            <w:vAlign w:val="bottom"/>
            <w:hideMark/>
          </w:tcPr>
          <w:p w:rsidR="0033633E" w:rsidRPr="0033633E" w:rsidRDefault="006F36F3" w:rsidP="00233807">
            <w:pPr>
              <w:suppressAutoHyphens w:val="0"/>
              <w:rPr>
                <w:rFonts w:asciiTheme="minorHAnsi" w:hAnsiTheme="minorHAnsi" w:cs="Arial"/>
                <w:sz w:val="20"/>
                <w:szCs w:val="20"/>
                <w:lang w:eastAsia="en-US"/>
              </w:rPr>
            </w:pPr>
            <w:r>
              <w:rPr>
                <w:rFonts w:asciiTheme="minorHAnsi" w:hAnsiTheme="minorHAnsi" w:cs="Arial"/>
                <w:sz w:val="20"/>
                <w:szCs w:val="20"/>
                <w:lang w:eastAsia="en-US"/>
              </w:rPr>
              <w:t>Mydukur</w:t>
            </w:r>
            <w:r w:rsidR="00356602">
              <w:rPr>
                <w:rFonts w:asciiTheme="minorHAnsi" w:hAnsiTheme="minorHAnsi" w:cs="Arial"/>
                <w:sz w:val="20"/>
                <w:szCs w:val="20"/>
                <w:lang w:eastAsia="en-US"/>
              </w:rPr>
              <w:t>,</w:t>
            </w:r>
          </w:p>
        </w:tc>
      </w:tr>
      <w:tr w:rsidR="0033633E" w:rsidRPr="0033633E" w:rsidTr="00233807">
        <w:trPr>
          <w:trHeight w:val="300"/>
        </w:trPr>
        <w:tc>
          <w:tcPr>
            <w:tcW w:w="2806" w:type="dxa"/>
            <w:tcBorders>
              <w:top w:val="nil"/>
              <w:left w:val="nil"/>
              <w:bottom w:val="nil"/>
              <w:right w:val="nil"/>
            </w:tcBorders>
            <w:shd w:val="clear" w:color="auto" w:fill="auto"/>
            <w:noWrap/>
            <w:vAlign w:val="bottom"/>
            <w:hideMark/>
          </w:tcPr>
          <w:p w:rsidR="0033633E" w:rsidRPr="0033633E" w:rsidRDefault="0033633E" w:rsidP="00233807">
            <w:pPr>
              <w:suppressAutoHyphens w:val="0"/>
              <w:rPr>
                <w:rFonts w:asciiTheme="minorHAnsi" w:hAnsiTheme="minorHAnsi"/>
                <w:sz w:val="20"/>
                <w:szCs w:val="20"/>
                <w:lang w:eastAsia="en-US"/>
              </w:rPr>
            </w:pPr>
            <w:r w:rsidRPr="0033633E">
              <w:rPr>
                <w:rFonts w:asciiTheme="minorHAnsi" w:eastAsia="Arial" w:hAnsiTheme="minorHAnsi"/>
                <w:sz w:val="20"/>
                <w:szCs w:val="20"/>
                <w:lang w:eastAsia="en-US"/>
              </w:rPr>
              <w:t xml:space="preserve">          </w:t>
            </w:r>
          </w:p>
        </w:tc>
        <w:tc>
          <w:tcPr>
            <w:tcW w:w="3960" w:type="dxa"/>
            <w:tcBorders>
              <w:top w:val="nil"/>
              <w:left w:val="nil"/>
              <w:bottom w:val="nil"/>
              <w:right w:val="nil"/>
            </w:tcBorders>
            <w:shd w:val="clear" w:color="auto" w:fill="auto"/>
            <w:noWrap/>
            <w:vAlign w:val="bottom"/>
            <w:hideMark/>
          </w:tcPr>
          <w:p w:rsidR="0033633E" w:rsidRPr="0033633E" w:rsidRDefault="006F36F3" w:rsidP="006F36F3">
            <w:pPr>
              <w:suppressAutoHyphens w:val="0"/>
              <w:rPr>
                <w:rFonts w:asciiTheme="minorHAnsi" w:hAnsiTheme="minorHAnsi" w:cs="Arial"/>
                <w:sz w:val="20"/>
                <w:szCs w:val="20"/>
                <w:lang w:eastAsia="en-US"/>
              </w:rPr>
            </w:pPr>
            <w:r>
              <w:rPr>
                <w:rFonts w:asciiTheme="minorHAnsi" w:hAnsiTheme="minorHAnsi" w:cs="Arial"/>
                <w:sz w:val="20"/>
                <w:szCs w:val="20"/>
                <w:lang w:eastAsia="en-US"/>
              </w:rPr>
              <w:t>Kadapa (dist)</w:t>
            </w:r>
            <w:r w:rsidR="0033633E" w:rsidRPr="0033633E">
              <w:rPr>
                <w:rFonts w:asciiTheme="minorHAnsi" w:hAnsiTheme="minorHAnsi" w:cs="Arial"/>
                <w:sz w:val="20"/>
                <w:szCs w:val="20"/>
                <w:lang w:eastAsia="en-US"/>
              </w:rPr>
              <w:t xml:space="preserve">, </w:t>
            </w:r>
            <w:r>
              <w:rPr>
                <w:rFonts w:asciiTheme="minorHAnsi" w:hAnsiTheme="minorHAnsi" w:cs="Arial"/>
                <w:sz w:val="20"/>
                <w:szCs w:val="20"/>
                <w:lang w:eastAsia="en-US"/>
              </w:rPr>
              <w:t>A.P</w:t>
            </w:r>
            <w:r w:rsidR="0033633E" w:rsidRPr="0033633E">
              <w:rPr>
                <w:rFonts w:asciiTheme="minorHAnsi" w:hAnsiTheme="minorHAnsi" w:cs="Arial"/>
                <w:sz w:val="20"/>
                <w:szCs w:val="20"/>
                <w:lang w:eastAsia="en-US"/>
              </w:rPr>
              <w:t>, India</w:t>
            </w:r>
          </w:p>
        </w:tc>
      </w:tr>
    </w:tbl>
    <w:p w:rsidR="0033633E" w:rsidRDefault="0033633E" w:rsidP="0033633E">
      <w:pPr>
        <w:pStyle w:val="HTMLAddress"/>
        <w:rPr>
          <w:rFonts w:asciiTheme="minorHAnsi" w:hAnsiTheme="minorHAnsi" w:cs="Arial"/>
          <w:i w:val="0"/>
          <w:sz w:val="20"/>
          <w:szCs w:val="20"/>
        </w:rPr>
      </w:pPr>
    </w:p>
    <w:p w:rsidR="00501F6E" w:rsidRPr="0033633E" w:rsidRDefault="00501F6E" w:rsidP="0033633E">
      <w:pPr>
        <w:pStyle w:val="HTMLAddress"/>
        <w:rPr>
          <w:rFonts w:asciiTheme="minorHAnsi" w:hAnsiTheme="minorHAnsi" w:cs="Arial"/>
          <w:i w:val="0"/>
          <w:sz w:val="20"/>
          <w:szCs w:val="20"/>
        </w:rPr>
      </w:pPr>
    </w:p>
    <w:p w:rsidR="0033633E" w:rsidRPr="00501F6E" w:rsidRDefault="0033633E" w:rsidP="00501F6E">
      <w:pPr>
        <w:pStyle w:val="HTMLAddress"/>
        <w:rPr>
          <w:rFonts w:asciiTheme="minorHAnsi" w:hAnsiTheme="minorHAnsi" w:cs="Arial"/>
          <w:i w:val="0"/>
          <w:sz w:val="20"/>
          <w:szCs w:val="20"/>
        </w:rPr>
      </w:pPr>
      <w:r w:rsidRPr="0033633E">
        <w:rPr>
          <w:rFonts w:asciiTheme="minorHAnsi" w:hAnsiTheme="minorHAnsi" w:cs="Arial"/>
          <w:i w:val="0"/>
          <w:sz w:val="20"/>
          <w:szCs w:val="20"/>
        </w:rPr>
        <w:t>I hereby declare that all the details furnished above are true to the best of my knowledge.</w:t>
      </w:r>
    </w:p>
    <w:sectPr w:rsidR="0033633E" w:rsidRPr="00501F6E" w:rsidSect="00E47BBE">
      <w:footerReference w:type="default" r:id="rId7"/>
      <w:pgSz w:w="11906" w:h="16838"/>
      <w:pgMar w:top="1440" w:right="928" w:bottom="90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E9D" w:rsidRDefault="00356E9D">
      <w:r>
        <w:separator/>
      </w:r>
    </w:p>
  </w:endnote>
  <w:endnote w:type="continuationSeparator" w:id="1">
    <w:p w:rsidR="00356E9D" w:rsidRDefault="00356E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f0">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Nimbus Roman No9 L">
    <w:altName w:val="Times New Roman"/>
    <w:charset w:val="00"/>
    <w:family w:val="roman"/>
    <w:pitch w:val="variable"/>
    <w:sig w:usb0="00000000" w:usb1="00000000" w:usb2="00000000" w:usb3="00000000" w:csb0="00000000" w:csb1="00000000"/>
  </w:font>
  <w:font w:name="Frutiger LT Std 47 Light Cn">
    <w:charset w:val="00"/>
    <w:family w:val="swiss"/>
    <w:pitch w:val="default"/>
    <w:sig w:usb0="00000000" w:usb1="00000000" w:usb2="00000000" w:usb3="00000000" w:csb0="00000000" w:csb1="00000000"/>
  </w:font>
  <w:font w:name="Helv">
    <w:panose1 w:val="020B0604020202030204"/>
    <w:charset w:val="00"/>
    <w:family w:val="swiss"/>
    <w:notTrueType/>
    <w:pitch w:val="variable"/>
    <w:sig w:usb0="00000003" w:usb1="00000000" w:usb2="00000000" w:usb3="00000000" w:csb0="00000001" w:csb1="00000000"/>
  </w:font>
  <w:font w:name="Utopia">
    <w:altName w:val="Times New Roman"/>
    <w:charset w:val="00"/>
    <w:family w:val="roman"/>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ヒラギノ角ゴ Pro W3">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S ????">
    <w:altName w:val="Times New Roman"/>
    <w:charset w:val="00"/>
    <w:family w:val="roman"/>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4BD" w:rsidRDefault="00501F6E" w:rsidP="00E35074">
    <w:pPr>
      <w:pStyle w:val="Footer"/>
      <w:pBdr>
        <w:top w:val="single" w:sz="4" w:space="1" w:color="000000"/>
        <w:left w:val="none" w:sz="0" w:space="0" w:color="000000"/>
        <w:bottom w:val="none" w:sz="0" w:space="0" w:color="000000"/>
        <w:right w:val="none" w:sz="0" w:space="0" w:color="000000"/>
      </w:pBdr>
      <w:tabs>
        <w:tab w:val="clear" w:pos="4320"/>
        <w:tab w:val="clear" w:pos="8640"/>
        <w:tab w:val="center" w:pos="4680"/>
        <w:tab w:val="right" w:pos="9000"/>
      </w:tabs>
      <w:ind w:right="29"/>
    </w:pPr>
    <w:r>
      <w:rPr>
        <w:rFonts w:ascii="Arial" w:hAnsi="Arial" w:cs="Arial"/>
        <w:i/>
        <w:sz w:val="20"/>
        <w:lang w:val="fr-FR"/>
      </w:rPr>
      <w:t>Sukumar Vummadisetty</w:t>
    </w:r>
    <w:r w:rsidR="00E35074">
      <w:rPr>
        <w:rFonts w:ascii="Arial" w:hAnsi="Arial" w:cs="Arial"/>
        <w:i/>
        <w:sz w:val="20"/>
        <w:lang w:val="fr-FR"/>
      </w:rPr>
      <w:t xml:space="preserve"> </w:t>
    </w:r>
    <w:r w:rsidR="00CB54BD">
      <w:rPr>
        <w:rFonts w:ascii="Arial" w:hAnsi="Arial" w:cs="Arial"/>
        <w:i/>
        <w:sz w:val="20"/>
        <w:lang w:val="fr-FR"/>
      </w:rPr>
      <w:tab/>
      <w:t xml:space="preserve">  </w:t>
    </w:r>
    <w:r w:rsidR="00E35074">
      <w:rPr>
        <w:rFonts w:ascii="Arial" w:hAnsi="Arial" w:cs="Arial"/>
        <w:i/>
        <w:sz w:val="20"/>
        <w:lang w:val="fr-FR"/>
      </w:rPr>
      <w:t xml:space="preserve">                                                                                                              </w:t>
    </w:r>
    <w:r w:rsidR="00CB54BD">
      <w:rPr>
        <w:rFonts w:ascii="Arial" w:hAnsi="Arial" w:cs="Arial"/>
        <w:i/>
        <w:sz w:val="20"/>
        <w:lang w:val="fr-FR"/>
      </w:rPr>
      <w:t xml:space="preserve"> Page </w:t>
    </w:r>
    <w:r w:rsidR="001B2715">
      <w:rPr>
        <w:rStyle w:val="PageNumber"/>
        <w:rFonts w:cs="Arial"/>
        <w:i/>
        <w:sz w:val="20"/>
      </w:rPr>
      <w:fldChar w:fldCharType="begin"/>
    </w:r>
    <w:r w:rsidR="00CB54BD">
      <w:rPr>
        <w:rStyle w:val="PageNumber"/>
        <w:rFonts w:cs="Arial"/>
        <w:i/>
        <w:sz w:val="20"/>
      </w:rPr>
      <w:instrText xml:space="preserve"> PAGE </w:instrText>
    </w:r>
    <w:r w:rsidR="001B2715">
      <w:rPr>
        <w:rStyle w:val="PageNumber"/>
        <w:rFonts w:cs="Arial"/>
        <w:i/>
        <w:sz w:val="20"/>
      </w:rPr>
      <w:fldChar w:fldCharType="separate"/>
    </w:r>
    <w:r w:rsidR="000D6868">
      <w:rPr>
        <w:rStyle w:val="PageNumber"/>
        <w:rFonts w:cs="Arial"/>
        <w:i/>
        <w:noProof/>
        <w:sz w:val="20"/>
      </w:rPr>
      <w:t>2</w:t>
    </w:r>
    <w:r w:rsidR="001B2715">
      <w:rPr>
        <w:rStyle w:val="PageNumber"/>
        <w:rFonts w:cs="Arial"/>
        <w:i/>
        <w:sz w:val="20"/>
      </w:rPr>
      <w:fldChar w:fldCharType="end"/>
    </w:r>
    <w:r w:rsidR="00CB54BD">
      <w:rPr>
        <w:rStyle w:val="PageNumber"/>
        <w:rFonts w:ascii="Arial" w:hAnsi="Arial" w:cs="Arial"/>
        <w:i/>
        <w:sz w:val="20"/>
      </w:rPr>
      <w:t xml:space="preserve"> of </w:t>
    </w:r>
    <w:r w:rsidR="001B2715">
      <w:rPr>
        <w:rStyle w:val="PageNumber"/>
        <w:rFonts w:cs="Arial"/>
        <w:i/>
        <w:sz w:val="20"/>
        <w:szCs w:val="22"/>
      </w:rPr>
      <w:fldChar w:fldCharType="begin"/>
    </w:r>
    <w:r w:rsidR="00CB54BD">
      <w:rPr>
        <w:rStyle w:val="PageNumber"/>
        <w:rFonts w:cs="Arial"/>
        <w:i/>
        <w:sz w:val="20"/>
        <w:szCs w:val="22"/>
      </w:rPr>
      <w:instrText xml:space="preserve"> NUMPAGES \* ARABIC </w:instrText>
    </w:r>
    <w:r w:rsidR="001B2715">
      <w:rPr>
        <w:rStyle w:val="PageNumber"/>
        <w:rFonts w:cs="Arial"/>
        <w:i/>
        <w:sz w:val="20"/>
        <w:szCs w:val="22"/>
      </w:rPr>
      <w:fldChar w:fldCharType="separate"/>
    </w:r>
    <w:r w:rsidR="000D6868">
      <w:rPr>
        <w:rStyle w:val="PageNumber"/>
        <w:rFonts w:cs="Arial"/>
        <w:i/>
        <w:noProof/>
        <w:sz w:val="20"/>
        <w:szCs w:val="22"/>
      </w:rPr>
      <w:t>3</w:t>
    </w:r>
    <w:r w:rsidR="001B2715">
      <w:rPr>
        <w:rStyle w:val="PageNumber"/>
        <w:rFonts w:cs="Arial"/>
        <w:i/>
        <w:sz w:val="20"/>
        <w:szCs w:val="22"/>
      </w:rPr>
      <w:fldChar w:fldCharType="end"/>
    </w:r>
  </w:p>
  <w:p w:rsidR="00CB54BD" w:rsidRDefault="00CB54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E9D" w:rsidRDefault="00356E9D">
      <w:r>
        <w:separator/>
      </w:r>
    </w:p>
  </w:footnote>
  <w:footnote w:type="continuationSeparator" w:id="1">
    <w:p w:rsidR="00356E9D" w:rsidRDefault="00356E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Wingdings"/>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Wingdings"/>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Wingdings" w:hAnsi="Wingdings" w:cs="Symbol"/>
        <w:sz w:val="20"/>
      </w:rPr>
    </w:lvl>
  </w:abstractNum>
  <w:abstractNum w:abstractNumId="4">
    <w:nsid w:val="00000005"/>
    <w:multiLevelType w:val="singleLevel"/>
    <w:tmpl w:val="00000005"/>
    <w:name w:val="WW8Num5"/>
    <w:lvl w:ilvl="0">
      <w:start w:val="1"/>
      <w:numFmt w:val="bullet"/>
      <w:lvlText w:val=""/>
      <w:lvlJc w:val="left"/>
      <w:pPr>
        <w:tabs>
          <w:tab w:val="num" w:pos="720"/>
        </w:tabs>
        <w:ind w:left="576" w:hanging="216"/>
      </w:pPr>
      <w:rPr>
        <w:rFonts w:ascii="Symbol" w:hAnsi="Symbol" w:cs="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rPr>
    </w:lvl>
  </w:abstractNum>
  <w:abstractNum w:abstractNumId="6">
    <w:nsid w:val="00000007"/>
    <w:multiLevelType w:val="multilevel"/>
    <w:tmpl w:val="00000007"/>
    <w:name w:val="WW8Num7"/>
    <w:lvl w:ilvl="0">
      <w:start w:val="1"/>
      <w:numFmt w:val="decimal"/>
      <w:lvlText w:val="%1."/>
      <w:lvlJc w:val="left"/>
      <w:pPr>
        <w:tabs>
          <w:tab w:val="num" w:pos="360"/>
        </w:tabs>
        <w:ind w:left="360" w:hanging="360"/>
      </w:pPr>
      <w:rPr>
        <w:rFonts w:ascii="Symbol" w:hAnsi="Symbol" w:cs="Symbol"/>
      </w:rPr>
    </w:lvl>
    <w:lvl w:ilvl="1">
      <w:start w:val="1"/>
      <w:numFmt w:val="decimal"/>
      <w:lvlText w:val="%1.%2. "/>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00000008"/>
    <w:multiLevelType w:val="singleLevel"/>
    <w:tmpl w:val="00000008"/>
    <w:name w:val="WW8Num8"/>
    <w:lvl w:ilvl="0">
      <w:start w:val="1"/>
      <w:numFmt w:val="bullet"/>
      <w:lvlText w:val=""/>
      <w:lvlJc w:val="left"/>
      <w:pPr>
        <w:tabs>
          <w:tab w:val="num" w:pos="360"/>
        </w:tabs>
        <w:ind w:left="245" w:hanging="245"/>
      </w:pPr>
      <w:rPr>
        <w:rFonts w:ascii="Wingdings" w:hAnsi="Wingdings" w:cs="Wingdings"/>
      </w:rPr>
    </w:lvl>
  </w:abstractNum>
  <w:abstractNum w:abstractNumId="8">
    <w:nsid w:val="00000009"/>
    <w:multiLevelType w:val="singleLevel"/>
    <w:tmpl w:val="00000009"/>
    <w:name w:val="WW8Num9"/>
    <w:lvl w:ilvl="0">
      <w:start w:val="1"/>
      <w:numFmt w:val="bullet"/>
      <w:lvlText w:val=""/>
      <w:lvlJc w:val="left"/>
      <w:pPr>
        <w:tabs>
          <w:tab w:val="num" w:pos="360"/>
        </w:tabs>
        <w:ind w:left="360" w:hanging="360"/>
      </w:pPr>
      <w:rPr>
        <w:rFonts w:ascii="Wingdings" w:hAnsi="Wingdings" w:cs="Symbol"/>
      </w:rPr>
    </w:lvl>
  </w:abstractNum>
  <w:abstractNum w:abstractNumId="9">
    <w:nsid w:val="0000000A"/>
    <w:multiLevelType w:val="singleLevel"/>
    <w:tmpl w:val="0000000A"/>
    <w:name w:val="WW8Num10"/>
    <w:lvl w:ilvl="0">
      <w:start w:val="1"/>
      <w:numFmt w:val="bullet"/>
      <w:lvlText w:val=""/>
      <w:lvlJc w:val="left"/>
      <w:pPr>
        <w:tabs>
          <w:tab w:val="num" w:pos="0"/>
        </w:tabs>
        <w:ind w:left="720" w:hanging="360"/>
      </w:pPr>
      <w:rPr>
        <w:rFonts w:ascii="Wingdings" w:hAnsi="Wingdings" w:cs="Symbol"/>
      </w:rPr>
    </w:lvl>
  </w:abstractNum>
  <w:abstractNum w:abstractNumId="10">
    <w:nsid w:val="0000000B"/>
    <w:multiLevelType w:val="multilevel"/>
    <w:tmpl w:val="0000000B"/>
    <w:name w:val="WW8Num11"/>
    <w:lvl w:ilvl="0">
      <w:start w:val="1"/>
      <w:numFmt w:val="bullet"/>
      <w:lvlText w:val=""/>
      <w:lvlJc w:val="left"/>
      <w:pPr>
        <w:tabs>
          <w:tab w:val="num" w:pos="0"/>
        </w:tabs>
        <w:ind w:left="720" w:hanging="360"/>
      </w:pPr>
      <w:rPr>
        <w:rFonts w:ascii="Wingdings" w:hAnsi="Wingdings" w:cs="Symbol"/>
      </w:rPr>
    </w:lvl>
    <w:lvl w:ilvl="1">
      <w:start w:val="1"/>
      <w:numFmt w:val="bullet"/>
      <w:lvlText w:val="o"/>
      <w:lvlJc w:val="left"/>
      <w:pPr>
        <w:tabs>
          <w:tab w:val="num" w:pos="0"/>
        </w:tabs>
        <w:ind w:left="1440" w:hanging="360"/>
      </w:pPr>
      <w:rPr>
        <w:rFonts w:ascii="Courier New" w:hAnsi="Courier New" w:cs="OpenSymbol"/>
      </w:rPr>
    </w:lvl>
    <w:lvl w:ilvl="2">
      <w:start w:val="1"/>
      <w:numFmt w:val="bullet"/>
      <w:lvlText w:val=""/>
      <w:lvlJc w:val="left"/>
      <w:pPr>
        <w:tabs>
          <w:tab w:val="num" w:pos="0"/>
        </w:tabs>
        <w:ind w:left="2160" w:hanging="360"/>
      </w:pPr>
      <w:rPr>
        <w:rFonts w:ascii="Wingdings" w:hAnsi="Wingdings" w:cs="Symbol"/>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OpenSymbol"/>
      </w:rPr>
    </w:lvl>
    <w:lvl w:ilvl="5">
      <w:start w:val="1"/>
      <w:numFmt w:val="bullet"/>
      <w:lvlText w:val=""/>
      <w:lvlJc w:val="left"/>
      <w:pPr>
        <w:tabs>
          <w:tab w:val="num" w:pos="0"/>
        </w:tabs>
        <w:ind w:left="4320" w:hanging="360"/>
      </w:pPr>
      <w:rPr>
        <w:rFonts w:ascii="Wingdings" w:hAnsi="Wingdings" w:cs="Symbol"/>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OpenSymbol"/>
      </w:rPr>
    </w:lvl>
    <w:lvl w:ilvl="8">
      <w:start w:val="1"/>
      <w:numFmt w:val="bullet"/>
      <w:lvlText w:val=""/>
      <w:lvlJc w:val="left"/>
      <w:pPr>
        <w:tabs>
          <w:tab w:val="num" w:pos="0"/>
        </w:tabs>
        <w:ind w:left="6480" w:hanging="360"/>
      </w:pPr>
      <w:rPr>
        <w:rFonts w:ascii="Wingdings" w:hAnsi="Wingdings" w:cs="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11D6261"/>
    <w:multiLevelType w:val="multilevel"/>
    <w:tmpl w:val="BFBE50E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nsid w:val="09581CFF"/>
    <w:multiLevelType w:val="multilevel"/>
    <w:tmpl w:val="219A59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nsid w:val="09763391"/>
    <w:multiLevelType w:val="multilevel"/>
    <w:tmpl w:val="F112F7F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198B0CC6"/>
    <w:multiLevelType w:val="multilevel"/>
    <w:tmpl w:val="95C069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nsid w:val="1BBC42B9"/>
    <w:multiLevelType w:val="multilevel"/>
    <w:tmpl w:val="EB6AD04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nsid w:val="1DAB6F66"/>
    <w:multiLevelType w:val="multilevel"/>
    <w:tmpl w:val="EC36763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nsid w:val="210E4603"/>
    <w:multiLevelType w:val="multilevel"/>
    <w:tmpl w:val="625E46B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nsid w:val="26F12AF3"/>
    <w:multiLevelType w:val="multilevel"/>
    <w:tmpl w:val="C45A3E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nsid w:val="2B4F1F51"/>
    <w:multiLevelType w:val="multilevel"/>
    <w:tmpl w:val="27EA88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nsid w:val="36B32F80"/>
    <w:multiLevelType w:val="multilevel"/>
    <w:tmpl w:val="1256C26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nsid w:val="411A39B4"/>
    <w:multiLevelType w:val="multilevel"/>
    <w:tmpl w:val="CA22F05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nsid w:val="439576A9"/>
    <w:multiLevelType w:val="multilevel"/>
    <w:tmpl w:val="EC9824E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nsid w:val="4541154C"/>
    <w:multiLevelType w:val="multilevel"/>
    <w:tmpl w:val="6A9A372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nsid w:val="489B29C1"/>
    <w:multiLevelType w:val="multilevel"/>
    <w:tmpl w:val="200CBA7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nsid w:val="4FF7719A"/>
    <w:multiLevelType w:val="multilevel"/>
    <w:tmpl w:val="BE9278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nsid w:val="5D566D0A"/>
    <w:multiLevelType w:val="multilevel"/>
    <w:tmpl w:val="D7FEB0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nsid w:val="668C4983"/>
    <w:multiLevelType w:val="multilevel"/>
    <w:tmpl w:val="ED48998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nsid w:val="67A20626"/>
    <w:multiLevelType w:val="multilevel"/>
    <w:tmpl w:val="080620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nsid w:val="6D214F34"/>
    <w:multiLevelType w:val="multilevel"/>
    <w:tmpl w:val="887439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nsid w:val="765E461A"/>
    <w:multiLevelType w:val="multilevel"/>
    <w:tmpl w:val="36BE85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1"/>
  </w:num>
  <w:num w:numId="14">
    <w:abstractNumId w:val="29"/>
  </w:num>
  <w:num w:numId="15">
    <w:abstractNumId w:val="15"/>
  </w:num>
  <w:num w:numId="16">
    <w:abstractNumId w:val="28"/>
  </w:num>
  <w:num w:numId="17">
    <w:abstractNumId w:val="30"/>
  </w:num>
  <w:num w:numId="18">
    <w:abstractNumId w:val="19"/>
  </w:num>
  <w:num w:numId="19">
    <w:abstractNumId w:val="17"/>
  </w:num>
  <w:num w:numId="20">
    <w:abstractNumId w:val="26"/>
  </w:num>
  <w:num w:numId="21">
    <w:abstractNumId w:val="16"/>
  </w:num>
  <w:num w:numId="22">
    <w:abstractNumId w:val="24"/>
  </w:num>
  <w:num w:numId="23">
    <w:abstractNumId w:val="27"/>
  </w:num>
  <w:num w:numId="24">
    <w:abstractNumId w:val="20"/>
  </w:num>
  <w:num w:numId="25">
    <w:abstractNumId w:val="13"/>
  </w:num>
  <w:num w:numId="26">
    <w:abstractNumId w:val="18"/>
  </w:num>
  <w:num w:numId="27">
    <w:abstractNumId w:val="25"/>
  </w:num>
  <w:num w:numId="28">
    <w:abstractNumId w:val="22"/>
  </w:num>
  <w:num w:numId="29">
    <w:abstractNumId w:val="31"/>
  </w:num>
  <w:num w:numId="30">
    <w:abstractNumId w:val="12"/>
  </w:num>
  <w:num w:numId="31">
    <w:abstractNumId w:val="23"/>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120"/>
  <w:drawingGridVerticalSpacing w:val="0"/>
  <w:displayHorizontalDrawingGridEvery w:val="0"/>
  <w:displayVerticalDrawingGridEvery w:val="0"/>
  <w:characterSpacingControl w:val="doNotCompress"/>
  <w:footnotePr>
    <w:footnote w:id="0"/>
    <w:footnote w:id="1"/>
  </w:footnotePr>
  <w:endnotePr>
    <w:endnote w:id="0"/>
    <w:endnote w:id="1"/>
  </w:endnotePr>
  <w:compat/>
  <w:rsids>
    <w:rsidRoot w:val="00B24951"/>
    <w:rsid w:val="000032FD"/>
    <w:rsid w:val="000210E9"/>
    <w:rsid w:val="0003136F"/>
    <w:rsid w:val="000A33E8"/>
    <w:rsid w:val="000C0986"/>
    <w:rsid w:val="000D6868"/>
    <w:rsid w:val="00184B60"/>
    <w:rsid w:val="001B2715"/>
    <w:rsid w:val="001E75F5"/>
    <w:rsid w:val="00212F6E"/>
    <w:rsid w:val="00256DC9"/>
    <w:rsid w:val="003159AA"/>
    <w:rsid w:val="00323F05"/>
    <w:rsid w:val="00335BEE"/>
    <w:rsid w:val="0033633E"/>
    <w:rsid w:val="00352609"/>
    <w:rsid w:val="00353814"/>
    <w:rsid w:val="00356602"/>
    <w:rsid w:val="00356E9D"/>
    <w:rsid w:val="00360C41"/>
    <w:rsid w:val="003E0BA8"/>
    <w:rsid w:val="004C1F2A"/>
    <w:rsid w:val="00501F6E"/>
    <w:rsid w:val="00586C0A"/>
    <w:rsid w:val="005C2852"/>
    <w:rsid w:val="005D0B01"/>
    <w:rsid w:val="005F4006"/>
    <w:rsid w:val="00626DB6"/>
    <w:rsid w:val="0064086C"/>
    <w:rsid w:val="00684026"/>
    <w:rsid w:val="006E3515"/>
    <w:rsid w:val="006F36F3"/>
    <w:rsid w:val="00734386"/>
    <w:rsid w:val="00742B30"/>
    <w:rsid w:val="007477E9"/>
    <w:rsid w:val="00763ADD"/>
    <w:rsid w:val="00767202"/>
    <w:rsid w:val="007902E0"/>
    <w:rsid w:val="007A2897"/>
    <w:rsid w:val="008207ED"/>
    <w:rsid w:val="00864226"/>
    <w:rsid w:val="008A002D"/>
    <w:rsid w:val="008A1A1D"/>
    <w:rsid w:val="008C30A4"/>
    <w:rsid w:val="00906E6B"/>
    <w:rsid w:val="0091705F"/>
    <w:rsid w:val="00933725"/>
    <w:rsid w:val="00942530"/>
    <w:rsid w:val="0097566A"/>
    <w:rsid w:val="00977675"/>
    <w:rsid w:val="009846A0"/>
    <w:rsid w:val="00985565"/>
    <w:rsid w:val="00997DF5"/>
    <w:rsid w:val="009E6368"/>
    <w:rsid w:val="00A67D31"/>
    <w:rsid w:val="00AC6DD6"/>
    <w:rsid w:val="00B24951"/>
    <w:rsid w:val="00B670F3"/>
    <w:rsid w:val="00B75B6B"/>
    <w:rsid w:val="00B95912"/>
    <w:rsid w:val="00BD2D8A"/>
    <w:rsid w:val="00BE394D"/>
    <w:rsid w:val="00BF5389"/>
    <w:rsid w:val="00C43CF1"/>
    <w:rsid w:val="00C6654F"/>
    <w:rsid w:val="00CA2EE8"/>
    <w:rsid w:val="00CB54BD"/>
    <w:rsid w:val="00D133B6"/>
    <w:rsid w:val="00D85739"/>
    <w:rsid w:val="00E35074"/>
    <w:rsid w:val="00E47BBE"/>
    <w:rsid w:val="00E72F3D"/>
    <w:rsid w:val="00EB128A"/>
    <w:rsid w:val="00EE121B"/>
    <w:rsid w:val="00EF4878"/>
    <w:rsid w:val="00F0557B"/>
    <w:rsid w:val="00F63913"/>
    <w:rsid w:val="00F7581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Address"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5F5"/>
    <w:pPr>
      <w:suppressAutoHyphens/>
    </w:pPr>
    <w:rPr>
      <w:sz w:val="24"/>
      <w:szCs w:val="24"/>
      <w:lang w:eastAsia="zh-CN"/>
    </w:rPr>
  </w:style>
  <w:style w:type="paragraph" w:styleId="Heading1">
    <w:name w:val="heading 1"/>
    <w:basedOn w:val="Normal"/>
    <w:next w:val="Normal"/>
    <w:qFormat/>
    <w:rsid w:val="001E75F5"/>
    <w:pPr>
      <w:keepNext/>
      <w:spacing w:before="240" w:after="60"/>
      <w:outlineLvl w:val="0"/>
    </w:pPr>
    <w:rPr>
      <w:rFonts w:ascii="Arial" w:hAnsi="Arial" w:cs="Arial"/>
      <w:b/>
      <w:bCs/>
      <w:kern w:val="1"/>
      <w:sz w:val="32"/>
      <w:szCs w:val="32"/>
    </w:rPr>
  </w:style>
  <w:style w:type="paragraph" w:styleId="Heading2">
    <w:name w:val="heading 2"/>
    <w:basedOn w:val="Normal"/>
    <w:next w:val="Normal"/>
    <w:qFormat/>
    <w:rsid w:val="001E75F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E75F5"/>
    <w:pPr>
      <w:keepNext/>
      <w:spacing w:before="240" w:after="60"/>
      <w:outlineLvl w:val="2"/>
    </w:pPr>
    <w:rPr>
      <w:rFonts w:ascii="Arial" w:hAnsi="Arial" w:cs="Arial"/>
      <w:b/>
      <w:bCs/>
      <w:sz w:val="26"/>
      <w:szCs w:val="26"/>
    </w:rPr>
  </w:style>
  <w:style w:type="paragraph" w:styleId="Heading4">
    <w:name w:val="heading 4"/>
    <w:basedOn w:val="Normal"/>
    <w:next w:val="Normal"/>
    <w:qFormat/>
    <w:rsid w:val="001E75F5"/>
    <w:pPr>
      <w:keepNext/>
      <w:spacing w:before="240" w:after="60"/>
      <w:outlineLvl w:val="3"/>
    </w:pPr>
    <w:rPr>
      <w:b/>
      <w:bCs/>
      <w:sz w:val="28"/>
      <w:szCs w:val="28"/>
    </w:rPr>
  </w:style>
  <w:style w:type="paragraph" w:styleId="Heading5">
    <w:name w:val="heading 5"/>
    <w:basedOn w:val="Normal"/>
    <w:next w:val="Normal"/>
    <w:qFormat/>
    <w:rsid w:val="001E75F5"/>
    <w:pPr>
      <w:spacing w:before="240" w:after="60"/>
      <w:outlineLvl w:val="4"/>
    </w:pPr>
    <w:rPr>
      <w:b/>
      <w:bCs/>
      <w:i/>
      <w:iCs/>
      <w:sz w:val="26"/>
      <w:szCs w:val="26"/>
    </w:rPr>
  </w:style>
  <w:style w:type="paragraph" w:styleId="Heading6">
    <w:name w:val="heading 6"/>
    <w:basedOn w:val="Normal"/>
    <w:next w:val="Normal"/>
    <w:qFormat/>
    <w:rsid w:val="001E75F5"/>
    <w:pPr>
      <w:tabs>
        <w:tab w:val="left" w:pos="3960"/>
        <w:tab w:val="num" w:pos="4320"/>
      </w:tabs>
      <w:spacing w:before="240" w:after="60"/>
      <w:ind w:left="3456"/>
      <w:jc w:val="both"/>
      <w:outlineLvl w:val="5"/>
    </w:pPr>
    <w:rPr>
      <w:i/>
      <w:sz w:val="22"/>
      <w:szCs w:val="20"/>
      <w:lang w:val="en-GB"/>
    </w:rPr>
  </w:style>
  <w:style w:type="paragraph" w:styleId="Heading7">
    <w:name w:val="heading 7"/>
    <w:basedOn w:val="Normal"/>
    <w:next w:val="Normal"/>
    <w:qFormat/>
    <w:rsid w:val="001E75F5"/>
    <w:pPr>
      <w:spacing w:before="240" w:after="60"/>
      <w:outlineLvl w:val="6"/>
    </w:pPr>
  </w:style>
  <w:style w:type="paragraph" w:styleId="Heading8">
    <w:name w:val="heading 8"/>
    <w:basedOn w:val="Normal"/>
    <w:next w:val="Normal"/>
    <w:qFormat/>
    <w:rsid w:val="001E75F5"/>
    <w:pPr>
      <w:spacing w:before="240" w:after="60"/>
      <w:outlineLvl w:val="7"/>
    </w:pPr>
    <w:rPr>
      <w:i/>
      <w:iCs/>
    </w:rPr>
  </w:style>
  <w:style w:type="paragraph" w:styleId="Heading9">
    <w:name w:val="heading 9"/>
    <w:basedOn w:val="Normal"/>
    <w:next w:val="Normal"/>
    <w:qFormat/>
    <w:rsid w:val="001E75F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E75F5"/>
    <w:rPr>
      <w:rFonts w:ascii="Symbol" w:hAnsi="Symbol" w:cs="Symbol"/>
    </w:rPr>
  </w:style>
  <w:style w:type="character" w:customStyle="1" w:styleId="WW8Num1z1">
    <w:name w:val="WW8Num1z1"/>
    <w:rsid w:val="001E75F5"/>
    <w:rPr>
      <w:rFonts w:ascii="Courier New" w:hAnsi="Courier New" w:cs="Courier New"/>
    </w:rPr>
  </w:style>
  <w:style w:type="character" w:customStyle="1" w:styleId="WW8Num1z2">
    <w:name w:val="WW8Num1z2"/>
    <w:rsid w:val="001E75F5"/>
    <w:rPr>
      <w:rFonts w:ascii="Wingdings" w:hAnsi="Wingdings" w:cs="Wingdings"/>
    </w:rPr>
  </w:style>
  <w:style w:type="character" w:customStyle="1" w:styleId="WW8Num2z0">
    <w:name w:val="WW8Num2z0"/>
    <w:rsid w:val="001E75F5"/>
    <w:rPr>
      <w:rFonts w:ascii="Symbol" w:hAnsi="Symbol" w:cs="Symbol"/>
    </w:rPr>
  </w:style>
  <w:style w:type="character" w:customStyle="1" w:styleId="WW8Num2z1">
    <w:name w:val="WW8Num2z1"/>
    <w:rsid w:val="001E75F5"/>
    <w:rPr>
      <w:rFonts w:ascii="Courier New" w:hAnsi="Courier New" w:cs="Courier New"/>
    </w:rPr>
  </w:style>
  <w:style w:type="character" w:customStyle="1" w:styleId="WW8Num2z2">
    <w:name w:val="WW8Num2z2"/>
    <w:rsid w:val="001E75F5"/>
    <w:rPr>
      <w:rFonts w:ascii="Wingdings" w:hAnsi="Wingdings" w:cs="Wingdings"/>
    </w:rPr>
  </w:style>
  <w:style w:type="character" w:customStyle="1" w:styleId="WW8Num3z0">
    <w:name w:val="WW8Num3z0"/>
    <w:rsid w:val="001E75F5"/>
    <w:rPr>
      <w:rFonts w:ascii="Symbol" w:hAnsi="Symbol" w:cs="Wingdings"/>
    </w:rPr>
  </w:style>
  <w:style w:type="character" w:customStyle="1" w:styleId="WW8Num3z1">
    <w:name w:val="WW8Num3z1"/>
    <w:rsid w:val="001E75F5"/>
    <w:rPr>
      <w:rFonts w:ascii="Courier New" w:hAnsi="Courier New" w:cs="Courier New"/>
    </w:rPr>
  </w:style>
  <w:style w:type="character" w:customStyle="1" w:styleId="WW8Num3z2">
    <w:name w:val="WW8Num3z2"/>
    <w:rsid w:val="001E75F5"/>
    <w:rPr>
      <w:rFonts w:ascii="Wingdings" w:hAnsi="Wingdings" w:cs="Wingdings"/>
    </w:rPr>
  </w:style>
  <w:style w:type="character" w:customStyle="1" w:styleId="WW8Num4z0">
    <w:name w:val="WW8Num4z0"/>
    <w:rsid w:val="001E75F5"/>
    <w:rPr>
      <w:rFonts w:ascii="Wingdings" w:hAnsi="Wingdings" w:cs="Symbol"/>
      <w:sz w:val="20"/>
    </w:rPr>
  </w:style>
  <w:style w:type="character" w:customStyle="1" w:styleId="WW8Num5z0">
    <w:name w:val="WW8Num5z0"/>
    <w:rsid w:val="001E75F5"/>
    <w:rPr>
      <w:rFonts w:ascii="Symbol" w:hAnsi="Symbol" w:cs="Symbol"/>
    </w:rPr>
  </w:style>
  <w:style w:type="character" w:customStyle="1" w:styleId="WW8Num6z0">
    <w:name w:val="WW8Num6z0"/>
    <w:rsid w:val="001E75F5"/>
    <w:rPr>
      <w:rFonts w:ascii="Symbol" w:hAnsi="Symbol" w:cs="Symbol"/>
    </w:rPr>
  </w:style>
  <w:style w:type="character" w:customStyle="1" w:styleId="WW8Num7z0">
    <w:name w:val="WW8Num7z0"/>
    <w:rsid w:val="001E75F5"/>
    <w:rPr>
      <w:rFonts w:ascii="Symbol" w:hAnsi="Symbol" w:cs="Symbol"/>
    </w:rPr>
  </w:style>
  <w:style w:type="character" w:customStyle="1" w:styleId="WW8Num7z1">
    <w:name w:val="WW8Num7z1"/>
    <w:rsid w:val="001E75F5"/>
    <w:rPr>
      <w:rFonts w:ascii="Courier New" w:hAnsi="Courier New" w:cs="Courier New"/>
    </w:rPr>
  </w:style>
  <w:style w:type="character" w:customStyle="1" w:styleId="WW8Num7z2">
    <w:name w:val="WW8Num7z2"/>
    <w:rsid w:val="001E75F5"/>
  </w:style>
  <w:style w:type="character" w:customStyle="1" w:styleId="WW8Num7z3">
    <w:name w:val="WW8Num7z3"/>
    <w:rsid w:val="001E75F5"/>
  </w:style>
  <w:style w:type="character" w:customStyle="1" w:styleId="WW8Num7z4">
    <w:name w:val="WW8Num7z4"/>
    <w:rsid w:val="001E75F5"/>
  </w:style>
  <w:style w:type="character" w:customStyle="1" w:styleId="WW8Num7z5">
    <w:name w:val="WW8Num7z5"/>
    <w:rsid w:val="001E75F5"/>
  </w:style>
  <w:style w:type="character" w:customStyle="1" w:styleId="WW8Num7z6">
    <w:name w:val="WW8Num7z6"/>
    <w:rsid w:val="001E75F5"/>
  </w:style>
  <w:style w:type="character" w:customStyle="1" w:styleId="WW8Num7z7">
    <w:name w:val="WW8Num7z7"/>
    <w:rsid w:val="001E75F5"/>
  </w:style>
  <w:style w:type="character" w:customStyle="1" w:styleId="WW8Num7z8">
    <w:name w:val="WW8Num7z8"/>
    <w:rsid w:val="001E75F5"/>
  </w:style>
  <w:style w:type="character" w:customStyle="1" w:styleId="WW8Num8z0">
    <w:name w:val="WW8Num8z0"/>
    <w:rsid w:val="001E75F5"/>
    <w:rPr>
      <w:rFonts w:ascii="Wingdings" w:hAnsi="Wingdings" w:cs="Wingdings"/>
    </w:rPr>
  </w:style>
  <w:style w:type="character" w:customStyle="1" w:styleId="WW8Num9z0">
    <w:name w:val="WW8Num9z0"/>
    <w:rsid w:val="001E75F5"/>
    <w:rPr>
      <w:rFonts w:ascii="Wingdings" w:hAnsi="Wingdings" w:cs="Symbol"/>
    </w:rPr>
  </w:style>
  <w:style w:type="character" w:customStyle="1" w:styleId="WW8Num10z0">
    <w:name w:val="WW8Num10z0"/>
    <w:rsid w:val="001E75F5"/>
    <w:rPr>
      <w:rFonts w:ascii="Wingdings" w:hAnsi="Wingdings" w:cs="Symbol"/>
    </w:rPr>
  </w:style>
  <w:style w:type="character" w:customStyle="1" w:styleId="WW8Num11z0">
    <w:name w:val="WW8Num11z0"/>
    <w:rsid w:val="001E75F5"/>
    <w:rPr>
      <w:rFonts w:ascii="Wingdings" w:hAnsi="Wingdings" w:cs="Symbol"/>
    </w:rPr>
  </w:style>
  <w:style w:type="character" w:customStyle="1" w:styleId="WW8Num11z1">
    <w:name w:val="WW8Num11z1"/>
    <w:rsid w:val="001E75F5"/>
    <w:rPr>
      <w:rFonts w:ascii="Courier New" w:hAnsi="Courier New" w:cs="OpenSymbol"/>
    </w:rPr>
  </w:style>
  <w:style w:type="character" w:customStyle="1" w:styleId="WW8Num11z3">
    <w:name w:val="WW8Num11z3"/>
    <w:rsid w:val="001E75F5"/>
    <w:rPr>
      <w:rFonts w:ascii="Symbol" w:hAnsi="Symbol" w:cs="Symbol"/>
    </w:rPr>
  </w:style>
  <w:style w:type="character" w:customStyle="1" w:styleId="WW8Num12z0">
    <w:name w:val="WW8Num12z0"/>
    <w:rsid w:val="001E75F5"/>
    <w:rPr>
      <w:rFonts w:ascii="Symbol" w:hAnsi="Symbol" w:cs="OpenSymbol"/>
    </w:rPr>
  </w:style>
  <w:style w:type="character" w:customStyle="1" w:styleId="WW8Num12z1">
    <w:name w:val="WW8Num12z1"/>
    <w:rsid w:val="001E75F5"/>
    <w:rPr>
      <w:rFonts w:ascii="OpenSymbol" w:hAnsi="OpenSymbol" w:cs="OpenSymbol"/>
    </w:rPr>
  </w:style>
  <w:style w:type="character" w:customStyle="1" w:styleId="WW8Num6z1">
    <w:name w:val="WW8Num6z1"/>
    <w:rsid w:val="001E75F5"/>
    <w:rPr>
      <w:rFonts w:ascii="Courier New" w:hAnsi="Courier New" w:cs="Courier New"/>
    </w:rPr>
  </w:style>
  <w:style w:type="character" w:customStyle="1" w:styleId="WW8Num6z2">
    <w:name w:val="WW8Num6z2"/>
    <w:rsid w:val="001E75F5"/>
  </w:style>
  <w:style w:type="character" w:customStyle="1" w:styleId="WW8Num6z3">
    <w:name w:val="WW8Num6z3"/>
    <w:rsid w:val="001E75F5"/>
  </w:style>
  <w:style w:type="character" w:customStyle="1" w:styleId="WW8Num6z4">
    <w:name w:val="WW8Num6z4"/>
    <w:rsid w:val="001E75F5"/>
  </w:style>
  <w:style w:type="character" w:customStyle="1" w:styleId="WW8Num6z5">
    <w:name w:val="WW8Num6z5"/>
    <w:rsid w:val="001E75F5"/>
  </w:style>
  <w:style w:type="character" w:customStyle="1" w:styleId="WW8Num6z6">
    <w:name w:val="WW8Num6z6"/>
    <w:rsid w:val="001E75F5"/>
  </w:style>
  <w:style w:type="character" w:customStyle="1" w:styleId="WW8Num6z7">
    <w:name w:val="WW8Num6z7"/>
    <w:rsid w:val="001E75F5"/>
  </w:style>
  <w:style w:type="character" w:customStyle="1" w:styleId="WW8Num6z8">
    <w:name w:val="WW8Num6z8"/>
    <w:rsid w:val="001E75F5"/>
  </w:style>
  <w:style w:type="character" w:customStyle="1" w:styleId="WW8Num10z1">
    <w:name w:val="WW8Num10z1"/>
    <w:rsid w:val="001E75F5"/>
    <w:rPr>
      <w:rFonts w:ascii="Courier New" w:hAnsi="Courier New" w:cs="OpenSymbol"/>
    </w:rPr>
  </w:style>
  <w:style w:type="character" w:customStyle="1" w:styleId="WW8Num10z3">
    <w:name w:val="WW8Num10z3"/>
    <w:rsid w:val="001E75F5"/>
    <w:rPr>
      <w:rFonts w:ascii="Symbol" w:hAnsi="Symbol" w:cs="Symbol"/>
    </w:rPr>
  </w:style>
  <w:style w:type="character" w:customStyle="1" w:styleId="WW8Num9z1">
    <w:name w:val="WW8Num9z1"/>
    <w:rsid w:val="001E75F5"/>
    <w:rPr>
      <w:rFonts w:ascii="OpenSymbol" w:hAnsi="OpenSymbol" w:cs="OpenSymbol"/>
    </w:rPr>
  </w:style>
  <w:style w:type="character" w:customStyle="1" w:styleId="WW8Num11z2">
    <w:name w:val="WW8Num11z2"/>
    <w:rsid w:val="001E75F5"/>
    <w:rPr>
      <w:rFonts w:ascii="Wingdings" w:hAnsi="Wingdings" w:cs="Wingdings"/>
    </w:rPr>
  </w:style>
  <w:style w:type="character" w:customStyle="1" w:styleId="WW8Num12z2">
    <w:name w:val="WW8Num12z2"/>
    <w:rsid w:val="001E75F5"/>
    <w:rPr>
      <w:rFonts w:ascii="Wingdings" w:hAnsi="Wingdings" w:cs="Wingdings"/>
    </w:rPr>
  </w:style>
  <w:style w:type="character" w:customStyle="1" w:styleId="WW8Num13z0">
    <w:name w:val="WW8Num13z0"/>
    <w:rsid w:val="001E75F5"/>
    <w:rPr>
      <w:rFonts w:ascii="Symbol" w:hAnsi="Symbol" w:cs="Symbol"/>
    </w:rPr>
  </w:style>
  <w:style w:type="character" w:customStyle="1" w:styleId="WW8Num14z0">
    <w:name w:val="WW8Num14z0"/>
    <w:rsid w:val="001E75F5"/>
    <w:rPr>
      <w:rFonts w:ascii="Symbol" w:hAnsi="Symbol" w:cs="Symbol"/>
    </w:rPr>
  </w:style>
  <w:style w:type="character" w:customStyle="1" w:styleId="WW8Num14z1">
    <w:name w:val="WW8Num14z1"/>
    <w:rsid w:val="001E75F5"/>
    <w:rPr>
      <w:rFonts w:ascii="Courier New" w:hAnsi="Courier New" w:cs="Courier New"/>
    </w:rPr>
  </w:style>
  <w:style w:type="character" w:customStyle="1" w:styleId="WW8Num14z2">
    <w:name w:val="WW8Num14z2"/>
    <w:rsid w:val="001E75F5"/>
    <w:rPr>
      <w:rFonts w:ascii="Wingdings" w:hAnsi="Wingdings" w:cs="Wingdings"/>
    </w:rPr>
  </w:style>
  <w:style w:type="character" w:customStyle="1" w:styleId="WW8Num15z0">
    <w:name w:val="WW8Num15z0"/>
    <w:rsid w:val="001E75F5"/>
    <w:rPr>
      <w:rFonts w:ascii="Symbol" w:hAnsi="Symbol" w:cs="Symbol"/>
    </w:rPr>
  </w:style>
  <w:style w:type="character" w:customStyle="1" w:styleId="WW8Num15z1">
    <w:name w:val="WW8Num15z1"/>
    <w:rsid w:val="001E75F5"/>
    <w:rPr>
      <w:rFonts w:ascii="Courier New" w:hAnsi="Courier New" w:cs="Courier New"/>
    </w:rPr>
  </w:style>
  <w:style w:type="character" w:customStyle="1" w:styleId="WW8Num15z2">
    <w:name w:val="WW8Num15z2"/>
    <w:rsid w:val="001E75F5"/>
    <w:rPr>
      <w:rFonts w:ascii="Wingdings" w:hAnsi="Wingdings" w:cs="Wingdings"/>
    </w:rPr>
  </w:style>
  <w:style w:type="character" w:customStyle="1" w:styleId="WW8Num16z0">
    <w:name w:val="WW8Num16z0"/>
    <w:rsid w:val="001E75F5"/>
    <w:rPr>
      <w:rFonts w:ascii="Symbol" w:hAnsi="Symbol" w:cs="Symbol"/>
      <w:sz w:val="22"/>
      <w:szCs w:val="22"/>
    </w:rPr>
  </w:style>
  <w:style w:type="character" w:customStyle="1" w:styleId="WW8Num16z1">
    <w:name w:val="WW8Num16z1"/>
    <w:rsid w:val="001E75F5"/>
    <w:rPr>
      <w:rFonts w:ascii="Courier New" w:hAnsi="Courier New" w:cs="Courier New"/>
    </w:rPr>
  </w:style>
  <w:style w:type="character" w:customStyle="1" w:styleId="WW8Num16z2">
    <w:name w:val="WW8Num16z2"/>
    <w:rsid w:val="001E75F5"/>
    <w:rPr>
      <w:rFonts w:ascii="Wingdings" w:hAnsi="Wingdings" w:cs="Wingdings"/>
    </w:rPr>
  </w:style>
  <w:style w:type="character" w:customStyle="1" w:styleId="WW8Num17z0">
    <w:name w:val="WW8Num17z0"/>
    <w:rsid w:val="001E75F5"/>
    <w:rPr>
      <w:rFonts w:ascii="Symbol" w:hAnsi="Symbol" w:cs="Symbol"/>
      <w:sz w:val="16"/>
    </w:rPr>
  </w:style>
  <w:style w:type="character" w:customStyle="1" w:styleId="WW8Num17z1">
    <w:name w:val="WW8Num17z1"/>
    <w:rsid w:val="001E75F5"/>
    <w:rPr>
      <w:rFonts w:ascii="Courier New" w:hAnsi="Courier New" w:cs="Courier New"/>
    </w:rPr>
  </w:style>
  <w:style w:type="character" w:customStyle="1" w:styleId="WW8Num17z3">
    <w:name w:val="WW8Num17z3"/>
    <w:rsid w:val="001E75F5"/>
    <w:rPr>
      <w:rFonts w:ascii="Symbol" w:hAnsi="Symbol" w:cs="Symbol"/>
    </w:rPr>
  </w:style>
  <w:style w:type="character" w:customStyle="1" w:styleId="WW8Num18z0">
    <w:name w:val="WW8Num18z0"/>
    <w:rsid w:val="001E75F5"/>
    <w:rPr>
      <w:rFonts w:ascii="Symbol" w:hAnsi="Symbol" w:cs="Symbol"/>
    </w:rPr>
  </w:style>
  <w:style w:type="character" w:customStyle="1" w:styleId="WW8Num18z1">
    <w:name w:val="WW8Num18z1"/>
    <w:rsid w:val="001E75F5"/>
    <w:rPr>
      <w:rFonts w:ascii="Courier New" w:hAnsi="Courier New" w:cs="Courier New"/>
    </w:rPr>
  </w:style>
  <w:style w:type="character" w:customStyle="1" w:styleId="WW8Num18z2">
    <w:name w:val="WW8Num18z2"/>
    <w:rsid w:val="001E75F5"/>
    <w:rPr>
      <w:rFonts w:ascii="Wingdings" w:hAnsi="Wingdings" w:cs="Wingdings"/>
    </w:rPr>
  </w:style>
  <w:style w:type="character" w:customStyle="1" w:styleId="WW8Num19z0">
    <w:name w:val="WW8Num19z0"/>
    <w:rsid w:val="001E75F5"/>
    <w:rPr>
      <w:rFonts w:ascii="Symbol" w:hAnsi="Symbol" w:cs="Symbol"/>
    </w:rPr>
  </w:style>
  <w:style w:type="character" w:customStyle="1" w:styleId="WW8Num20z0">
    <w:name w:val="WW8Num20z0"/>
    <w:rsid w:val="001E75F5"/>
    <w:rPr>
      <w:rFonts w:ascii="Times New Roman" w:hAnsi="Times New Roman" w:cs="Times New Roman"/>
      <w:b/>
      <w:i w:val="0"/>
      <w:sz w:val="36"/>
    </w:rPr>
  </w:style>
  <w:style w:type="character" w:customStyle="1" w:styleId="WW8Num20z1">
    <w:name w:val="WW8Num20z1"/>
    <w:rsid w:val="001E75F5"/>
    <w:rPr>
      <w:rFonts w:ascii="Times New Roman" w:hAnsi="Times New Roman" w:cs="Times New Roman"/>
      <w:b/>
      <w:i w:val="0"/>
      <w:sz w:val="28"/>
    </w:rPr>
  </w:style>
  <w:style w:type="character" w:customStyle="1" w:styleId="WW8Num20z2">
    <w:name w:val="WW8Num20z2"/>
    <w:rsid w:val="001E75F5"/>
    <w:rPr>
      <w:rFonts w:ascii="Wingdings" w:hAnsi="Wingdings" w:cs="Wingdings"/>
    </w:rPr>
  </w:style>
  <w:style w:type="character" w:customStyle="1" w:styleId="WW8Num21z0">
    <w:name w:val="WW8Num21z0"/>
    <w:rsid w:val="001E75F5"/>
    <w:rPr>
      <w:rFonts w:ascii="Symbol" w:hAnsi="Symbol" w:cs="Symbol"/>
    </w:rPr>
  </w:style>
  <w:style w:type="character" w:customStyle="1" w:styleId="WW8Num21z1">
    <w:name w:val="WW8Num21z1"/>
    <w:rsid w:val="001E75F5"/>
    <w:rPr>
      <w:rFonts w:ascii="Courier New" w:hAnsi="Courier New" w:cs="Courier New"/>
    </w:rPr>
  </w:style>
  <w:style w:type="character" w:customStyle="1" w:styleId="WW8Num21z2">
    <w:name w:val="WW8Num21z2"/>
    <w:rsid w:val="001E75F5"/>
    <w:rPr>
      <w:rFonts w:ascii="Wingdings" w:hAnsi="Wingdings" w:cs="Wingdings"/>
    </w:rPr>
  </w:style>
  <w:style w:type="character" w:customStyle="1" w:styleId="WW8Num22z0">
    <w:name w:val="WW8Num22z0"/>
    <w:rsid w:val="001E75F5"/>
    <w:rPr>
      <w:rFonts w:ascii="Symbol" w:hAnsi="Symbol" w:cs="Symbol"/>
    </w:rPr>
  </w:style>
  <w:style w:type="character" w:customStyle="1" w:styleId="WW8Num22z1">
    <w:name w:val="WW8Num22z1"/>
    <w:rsid w:val="001E75F5"/>
    <w:rPr>
      <w:rFonts w:ascii="Courier New" w:hAnsi="Courier New" w:cs="Courier New"/>
    </w:rPr>
  </w:style>
  <w:style w:type="character" w:customStyle="1" w:styleId="WW8Num22z2">
    <w:name w:val="WW8Num22z2"/>
    <w:rsid w:val="001E75F5"/>
    <w:rPr>
      <w:rFonts w:ascii="Wingdings" w:hAnsi="Wingdings" w:cs="Wingdings"/>
    </w:rPr>
  </w:style>
  <w:style w:type="character" w:customStyle="1" w:styleId="WW8Num23z0">
    <w:name w:val="WW8Num23z0"/>
    <w:rsid w:val="001E75F5"/>
    <w:rPr>
      <w:rFonts w:ascii="Symbol" w:hAnsi="Symbol" w:cs="Symbol"/>
    </w:rPr>
  </w:style>
  <w:style w:type="character" w:customStyle="1" w:styleId="WW8Num23z1">
    <w:name w:val="WW8Num23z1"/>
    <w:rsid w:val="001E75F5"/>
    <w:rPr>
      <w:rFonts w:ascii="Courier New" w:hAnsi="Courier New" w:cs="Courier New"/>
    </w:rPr>
  </w:style>
  <w:style w:type="character" w:customStyle="1" w:styleId="WW8Num23z2">
    <w:name w:val="WW8Num23z2"/>
    <w:rsid w:val="001E75F5"/>
    <w:rPr>
      <w:rFonts w:ascii="Wingdings" w:hAnsi="Wingdings" w:cs="Wingdings"/>
    </w:rPr>
  </w:style>
  <w:style w:type="character" w:customStyle="1" w:styleId="WW8Num24z0">
    <w:name w:val="WW8Num24z0"/>
    <w:rsid w:val="001E75F5"/>
    <w:rPr>
      <w:rFonts w:ascii="Symbol" w:hAnsi="Symbol" w:cs="Symbol"/>
    </w:rPr>
  </w:style>
  <w:style w:type="character" w:customStyle="1" w:styleId="WW8Num24z1">
    <w:name w:val="WW8Num24z1"/>
    <w:rsid w:val="001E75F5"/>
    <w:rPr>
      <w:rFonts w:ascii="Courier New" w:hAnsi="Courier New" w:cs="Courier New"/>
    </w:rPr>
  </w:style>
  <w:style w:type="character" w:customStyle="1" w:styleId="WW8Num24z2">
    <w:name w:val="WW8Num24z2"/>
    <w:rsid w:val="001E75F5"/>
    <w:rPr>
      <w:rFonts w:ascii="Wingdings" w:hAnsi="Wingdings" w:cs="Wingdings"/>
    </w:rPr>
  </w:style>
  <w:style w:type="character" w:customStyle="1" w:styleId="WW8Num25z0">
    <w:name w:val="WW8Num25z0"/>
    <w:rsid w:val="001E75F5"/>
    <w:rPr>
      <w:rFonts w:ascii="Symbol" w:hAnsi="Symbol" w:cs="Symbol"/>
    </w:rPr>
  </w:style>
  <w:style w:type="character" w:customStyle="1" w:styleId="WW8Num25z1">
    <w:name w:val="WW8Num25z1"/>
    <w:rsid w:val="001E75F5"/>
    <w:rPr>
      <w:rFonts w:ascii="Courier New" w:hAnsi="Courier New" w:cs="Courier New"/>
    </w:rPr>
  </w:style>
  <w:style w:type="character" w:customStyle="1" w:styleId="WW8Num25z2">
    <w:name w:val="WW8Num25z2"/>
    <w:rsid w:val="001E75F5"/>
    <w:rPr>
      <w:rFonts w:ascii="Wingdings" w:hAnsi="Wingdings" w:cs="Wingdings"/>
    </w:rPr>
  </w:style>
  <w:style w:type="character" w:customStyle="1" w:styleId="WW8Num26z0">
    <w:name w:val="WW8Num26z0"/>
    <w:rsid w:val="001E75F5"/>
    <w:rPr>
      <w:rFonts w:ascii="Wingdings" w:hAnsi="Wingdings" w:cs="Wingdings"/>
    </w:rPr>
  </w:style>
  <w:style w:type="character" w:customStyle="1" w:styleId="WW8Num26z1">
    <w:name w:val="WW8Num26z1"/>
    <w:rsid w:val="001E75F5"/>
    <w:rPr>
      <w:rFonts w:ascii="Courier New" w:hAnsi="Courier New" w:cs="Courier New"/>
    </w:rPr>
  </w:style>
  <w:style w:type="character" w:customStyle="1" w:styleId="WW8Num26z2">
    <w:name w:val="WW8Num26z2"/>
    <w:rsid w:val="001E75F5"/>
    <w:rPr>
      <w:rFonts w:ascii="Wingdings" w:hAnsi="Wingdings" w:cs="Wingdings"/>
    </w:rPr>
  </w:style>
  <w:style w:type="character" w:customStyle="1" w:styleId="WW8Num27z0">
    <w:name w:val="WW8Num27z0"/>
    <w:rsid w:val="001E75F5"/>
    <w:rPr>
      <w:rFonts w:ascii="Symbol" w:hAnsi="Symbol" w:cs="Symbol"/>
    </w:rPr>
  </w:style>
  <w:style w:type="character" w:customStyle="1" w:styleId="WW8Num27z1">
    <w:name w:val="WW8Num27z1"/>
    <w:rsid w:val="001E75F5"/>
    <w:rPr>
      <w:rFonts w:ascii="Courier New" w:hAnsi="Courier New" w:cs="Courier New"/>
    </w:rPr>
  </w:style>
  <w:style w:type="character" w:customStyle="1" w:styleId="WW8Num27z2">
    <w:name w:val="WW8Num27z2"/>
    <w:rsid w:val="001E75F5"/>
    <w:rPr>
      <w:rFonts w:ascii="Wingdings" w:hAnsi="Wingdings" w:cs="Wingdings"/>
    </w:rPr>
  </w:style>
  <w:style w:type="character" w:customStyle="1" w:styleId="WW8Num28z0">
    <w:name w:val="WW8Num28z0"/>
    <w:rsid w:val="001E75F5"/>
    <w:rPr>
      <w:rFonts w:ascii="Symbol" w:hAnsi="Symbol" w:cs="Symbol"/>
    </w:rPr>
  </w:style>
  <w:style w:type="character" w:customStyle="1" w:styleId="WW8Num28z1">
    <w:name w:val="WW8Num28z1"/>
    <w:rsid w:val="001E75F5"/>
    <w:rPr>
      <w:rFonts w:ascii="Courier New" w:hAnsi="Courier New" w:cs="Courier New"/>
    </w:rPr>
  </w:style>
  <w:style w:type="character" w:customStyle="1" w:styleId="WW8Num28z2">
    <w:name w:val="WW8Num28z2"/>
    <w:rsid w:val="001E75F5"/>
    <w:rPr>
      <w:rFonts w:ascii="Wingdings" w:hAnsi="Wingdings" w:cs="Wingdings"/>
    </w:rPr>
  </w:style>
  <w:style w:type="character" w:customStyle="1" w:styleId="WW8Num29z0">
    <w:name w:val="WW8Num29z0"/>
    <w:rsid w:val="001E75F5"/>
    <w:rPr>
      <w:rFonts w:ascii="Symbol" w:hAnsi="Symbol" w:cs="Symbol"/>
    </w:rPr>
  </w:style>
  <w:style w:type="character" w:customStyle="1" w:styleId="WW8Num30z0">
    <w:name w:val="WW8Num30z0"/>
    <w:rsid w:val="001E75F5"/>
    <w:rPr>
      <w:rFonts w:ascii="Symbol" w:hAnsi="Symbol" w:cs="Symbol"/>
    </w:rPr>
  </w:style>
  <w:style w:type="character" w:customStyle="1" w:styleId="WW8Num30z1">
    <w:name w:val="WW8Num30z1"/>
    <w:rsid w:val="001E75F5"/>
    <w:rPr>
      <w:rFonts w:ascii="Courier New" w:hAnsi="Courier New" w:cs="Courier New"/>
    </w:rPr>
  </w:style>
  <w:style w:type="character" w:customStyle="1" w:styleId="WW8Num30z2">
    <w:name w:val="WW8Num30z2"/>
    <w:rsid w:val="001E75F5"/>
    <w:rPr>
      <w:rFonts w:ascii="Wingdings" w:hAnsi="Wingdings" w:cs="Wingdings"/>
    </w:rPr>
  </w:style>
  <w:style w:type="character" w:customStyle="1" w:styleId="WW8Num31z0">
    <w:name w:val="WW8Num31z0"/>
    <w:rsid w:val="001E75F5"/>
    <w:rPr>
      <w:rFonts w:ascii="Wingdings" w:hAnsi="Wingdings" w:cs="Wingdings"/>
    </w:rPr>
  </w:style>
  <w:style w:type="character" w:customStyle="1" w:styleId="WW8Num31z1">
    <w:name w:val="WW8Num31z1"/>
    <w:rsid w:val="001E75F5"/>
    <w:rPr>
      <w:rFonts w:ascii="Courier New" w:hAnsi="Courier New" w:cs="Courier New"/>
    </w:rPr>
  </w:style>
  <w:style w:type="character" w:customStyle="1" w:styleId="WW8Num31z3">
    <w:name w:val="WW8Num31z3"/>
    <w:rsid w:val="001E75F5"/>
    <w:rPr>
      <w:rFonts w:ascii="Symbol" w:hAnsi="Symbol" w:cs="Symbol"/>
    </w:rPr>
  </w:style>
  <w:style w:type="character" w:customStyle="1" w:styleId="WW8Num32z0">
    <w:name w:val="WW8Num32z0"/>
    <w:rsid w:val="001E75F5"/>
    <w:rPr>
      <w:rFonts w:ascii="Wingdings" w:hAnsi="Wingdings" w:cs="Wingdings"/>
    </w:rPr>
  </w:style>
  <w:style w:type="character" w:customStyle="1" w:styleId="WW8Num32z1">
    <w:name w:val="WW8Num32z1"/>
    <w:rsid w:val="001E75F5"/>
    <w:rPr>
      <w:rFonts w:ascii="Courier New" w:hAnsi="Courier New" w:cs="Courier New"/>
    </w:rPr>
  </w:style>
  <w:style w:type="character" w:customStyle="1" w:styleId="WW8Num32z3">
    <w:name w:val="WW8Num32z3"/>
    <w:rsid w:val="001E75F5"/>
    <w:rPr>
      <w:rFonts w:ascii="Symbol" w:hAnsi="Symbol" w:cs="Symbol"/>
    </w:rPr>
  </w:style>
  <w:style w:type="character" w:customStyle="1" w:styleId="WW8Num33z0">
    <w:name w:val="WW8Num33z0"/>
    <w:rsid w:val="001E75F5"/>
    <w:rPr>
      <w:rFonts w:ascii="Symbol" w:hAnsi="Symbol" w:cs="Symbol"/>
    </w:rPr>
  </w:style>
  <w:style w:type="character" w:customStyle="1" w:styleId="WW8Num33z1">
    <w:name w:val="WW8Num33z1"/>
    <w:rsid w:val="001E75F5"/>
    <w:rPr>
      <w:rFonts w:ascii="Courier New" w:hAnsi="Courier New" w:cs="Courier New"/>
    </w:rPr>
  </w:style>
  <w:style w:type="character" w:customStyle="1" w:styleId="WW8Num33z2">
    <w:name w:val="WW8Num33z2"/>
    <w:rsid w:val="001E75F5"/>
    <w:rPr>
      <w:rFonts w:ascii="Wingdings" w:hAnsi="Wingdings" w:cs="Wingdings"/>
    </w:rPr>
  </w:style>
  <w:style w:type="character" w:customStyle="1" w:styleId="WW8Num34z0">
    <w:name w:val="WW8Num34z0"/>
    <w:rsid w:val="001E75F5"/>
    <w:rPr>
      <w:rFonts w:ascii="Wingdings" w:hAnsi="Wingdings" w:cs="Wingdings"/>
    </w:rPr>
  </w:style>
  <w:style w:type="character" w:customStyle="1" w:styleId="WW8Num34z1">
    <w:name w:val="WW8Num34z1"/>
    <w:rsid w:val="001E75F5"/>
    <w:rPr>
      <w:rFonts w:ascii="Courier New" w:hAnsi="Courier New" w:cs="Courier New"/>
    </w:rPr>
  </w:style>
  <w:style w:type="character" w:customStyle="1" w:styleId="WW8Num34z3">
    <w:name w:val="WW8Num34z3"/>
    <w:rsid w:val="001E75F5"/>
    <w:rPr>
      <w:rFonts w:ascii="Symbol" w:hAnsi="Symbol" w:cs="Symbol"/>
    </w:rPr>
  </w:style>
  <w:style w:type="character" w:customStyle="1" w:styleId="WW8Num35z0">
    <w:name w:val="WW8Num35z0"/>
    <w:rsid w:val="001E75F5"/>
    <w:rPr>
      <w:rFonts w:ascii="Symbol" w:hAnsi="Symbol" w:cs="Symbol"/>
    </w:rPr>
  </w:style>
  <w:style w:type="character" w:customStyle="1" w:styleId="WW8Num35z1">
    <w:name w:val="WW8Num35z1"/>
    <w:rsid w:val="001E75F5"/>
    <w:rPr>
      <w:rFonts w:ascii="Courier New" w:hAnsi="Courier New" w:cs="Courier New"/>
    </w:rPr>
  </w:style>
  <w:style w:type="character" w:customStyle="1" w:styleId="WW8Num35z2">
    <w:name w:val="WW8Num35z2"/>
    <w:rsid w:val="001E75F5"/>
    <w:rPr>
      <w:rFonts w:ascii="Wingdings" w:hAnsi="Wingdings" w:cs="Wingdings"/>
    </w:rPr>
  </w:style>
  <w:style w:type="character" w:customStyle="1" w:styleId="WW-DefaultParagraphFont">
    <w:name w:val="WW-Default Paragraph Font"/>
    <w:rsid w:val="001E75F5"/>
  </w:style>
  <w:style w:type="character" w:customStyle="1" w:styleId="WW-DefaultParagraphFont1">
    <w:name w:val="WW-Default Paragraph Font1"/>
    <w:rsid w:val="001E75F5"/>
  </w:style>
  <w:style w:type="character" w:customStyle="1" w:styleId="Absatz-Standardschriftart">
    <w:name w:val="Absatz-Standardschriftart"/>
    <w:rsid w:val="001E75F5"/>
  </w:style>
  <w:style w:type="character" w:customStyle="1" w:styleId="WW8Num5z1">
    <w:name w:val="WW8Num5z1"/>
    <w:rsid w:val="001E75F5"/>
    <w:rPr>
      <w:rFonts w:ascii="Courier New" w:hAnsi="Courier New" w:cs="Courier New"/>
    </w:rPr>
  </w:style>
  <w:style w:type="character" w:customStyle="1" w:styleId="WW8Num5z2">
    <w:name w:val="WW8Num5z2"/>
    <w:rsid w:val="001E75F5"/>
    <w:rPr>
      <w:rFonts w:ascii="Wingdings" w:hAnsi="Wingdings" w:cs="Wingdings"/>
    </w:rPr>
  </w:style>
  <w:style w:type="character" w:customStyle="1" w:styleId="WW8Num8z1">
    <w:name w:val="WW8Num8z1"/>
    <w:rsid w:val="001E75F5"/>
    <w:rPr>
      <w:rFonts w:ascii="Courier New" w:hAnsi="Courier New" w:cs="Courier New"/>
    </w:rPr>
  </w:style>
  <w:style w:type="character" w:customStyle="1" w:styleId="WW8Num8z2">
    <w:name w:val="WW8Num8z2"/>
    <w:rsid w:val="001E75F5"/>
    <w:rPr>
      <w:rFonts w:ascii="Wingdings" w:hAnsi="Wingdings" w:cs="Wingdings"/>
    </w:rPr>
  </w:style>
  <w:style w:type="character" w:customStyle="1" w:styleId="WW8Num16z3">
    <w:name w:val="WW8Num16z3"/>
    <w:rsid w:val="001E75F5"/>
    <w:rPr>
      <w:rFonts w:ascii="Symbol" w:hAnsi="Symbol" w:cs="Symbol"/>
    </w:rPr>
  </w:style>
  <w:style w:type="character" w:customStyle="1" w:styleId="WW8Num19z1">
    <w:name w:val="WW8Num19z1"/>
    <w:rsid w:val="001E75F5"/>
    <w:rPr>
      <w:rFonts w:ascii="Courier New" w:hAnsi="Courier New" w:cs="Courier New"/>
    </w:rPr>
  </w:style>
  <w:style w:type="character" w:customStyle="1" w:styleId="WW8Num19z2">
    <w:name w:val="WW8Num19z2"/>
    <w:rsid w:val="001E75F5"/>
    <w:rPr>
      <w:rFonts w:ascii="Wingdings" w:hAnsi="Wingdings" w:cs="Wingdings"/>
    </w:rPr>
  </w:style>
  <w:style w:type="character" w:customStyle="1" w:styleId="WW-DefaultParagraphFont11">
    <w:name w:val="WW-Default Paragraph Font11"/>
    <w:rsid w:val="001E75F5"/>
  </w:style>
  <w:style w:type="character" w:customStyle="1" w:styleId="Heading1Char">
    <w:name w:val="Heading 1 Char"/>
    <w:rsid w:val="001E75F5"/>
    <w:rPr>
      <w:rFonts w:ascii="Arial" w:hAnsi="Arial" w:cs="Arial"/>
      <w:b/>
      <w:bCs/>
      <w:kern w:val="1"/>
      <w:sz w:val="32"/>
      <w:szCs w:val="32"/>
      <w:lang w:val="en-US" w:bidi="ar-SA"/>
    </w:rPr>
  </w:style>
  <w:style w:type="character" w:customStyle="1" w:styleId="Heading3Char">
    <w:name w:val="Heading 3 Char"/>
    <w:rsid w:val="001E75F5"/>
    <w:rPr>
      <w:rFonts w:ascii="Arial" w:hAnsi="Arial" w:cs="Arial"/>
      <w:b/>
      <w:bCs/>
      <w:sz w:val="26"/>
      <w:szCs w:val="26"/>
      <w:lang w:val="en-US" w:bidi="ar-SA"/>
    </w:rPr>
  </w:style>
  <w:style w:type="character" w:styleId="Hyperlink">
    <w:name w:val="Hyperlink"/>
    <w:rsid w:val="001E75F5"/>
    <w:rPr>
      <w:color w:val="0000FF"/>
      <w:u w:val="single"/>
    </w:rPr>
  </w:style>
  <w:style w:type="character" w:styleId="PageNumber">
    <w:name w:val="page number"/>
    <w:basedOn w:val="WW-DefaultParagraphFont11"/>
    <w:rsid w:val="001E75F5"/>
  </w:style>
  <w:style w:type="character" w:customStyle="1" w:styleId="NormalBoldChar">
    <w:name w:val="Normal + Bold Char"/>
    <w:rsid w:val="001E75F5"/>
    <w:rPr>
      <w:lang w:val="en-US"/>
    </w:rPr>
  </w:style>
  <w:style w:type="character" w:customStyle="1" w:styleId="NormalArialChar1">
    <w:name w:val="Normal + Arial Char1"/>
    <w:rsid w:val="001E75F5"/>
    <w:rPr>
      <w:rFonts w:ascii="Arial" w:hAnsi="Arial" w:cs="Arial"/>
      <w:b/>
      <w:sz w:val="24"/>
      <w:lang w:val="en-US"/>
    </w:rPr>
  </w:style>
  <w:style w:type="character" w:customStyle="1" w:styleId="orangenormal1">
    <w:name w:val="orangenormal1"/>
    <w:rsid w:val="001E75F5"/>
    <w:rPr>
      <w:rFonts w:ascii="Verdana" w:hAnsi="Verdana" w:cs="Verdana"/>
      <w:color w:val="FF5A00"/>
      <w:sz w:val="15"/>
      <w:szCs w:val="15"/>
    </w:rPr>
  </w:style>
  <w:style w:type="character" w:customStyle="1" w:styleId="Book">
    <w:name w:val="Book"/>
    <w:rsid w:val="001E75F5"/>
    <w:rPr>
      <w:rFonts w:ascii="Book Antiqua" w:hAnsi="Book Antiqua" w:cs="Book Antiqua"/>
      <w:sz w:val="20"/>
    </w:rPr>
  </w:style>
  <w:style w:type="character" w:styleId="Strong">
    <w:name w:val="Strong"/>
    <w:qFormat/>
    <w:rsid w:val="001E75F5"/>
    <w:rPr>
      <w:b/>
      <w:bCs/>
    </w:rPr>
  </w:style>
  <w:style w:type="character" w:customStyle="1" w:styleId="Lead-inEmphasis">
    <w:name w:val="Lead-in Emphasis"/>
    <w:rsid w:val="001E75F5"/>
    <w:rPr>
      <w:rFonts w:ascii="Arial Black" w:hAnsi="Arial Black" w:cs="Arial Black"/>
      <w:spacing w:val="-6"/>
      <w:sz w:val="18"/>
    </w:rPr>
  </w:style>
  <w:style w:type="character" w:styleId="HTMLTypewriter">
    <w:name w:val="HTML Typewriter"/>
    <w:rsid w:val="001E75F5"/>
    <w:rPr>
      <w:rFonts w:ascii="Courier New" w:hAnsi="Courier New" w:cs="Courier New"/>
      <w:sz w:val="20"/>
      <w:szCs w:val="20"/>
    </w:rPr>
  </w:style>
  <w:style w:type="character" w:customStyle="1" w:styleId="NoSpacingChar">
    <w:name w:val="No Spacing Char"/>
    <w:rsid w:val="001E75F5"/>
    <w:rPr>
      <w:rFonts w:ascii="Calibri" w:eastAsia="Calibri" w:hAnsi="Calibri" w:cs="Calibri"/>
      <w:sz w:val="22"/>
      <w:szCs w:val="22"/>
      <w:lang w:val="en-US" w:bidi="ar-SA"/>
    </w:rPr>
  </w:style>
  <w:style w:type="character" w:customStyle="1" w:styleId="HeaderChar">
    <w:name w:val="Header Char"/>
    <w:rsid w:val="001E75F5"/>
    <w:rPr>
      <w:sz w:val="24"/>
      <w:szCs w:val="24"/>
    </w:rPr>
  </w:style>
  <w:style w:type="character" w:customStyle="1" w:styleId="HTMLPreformattedChar">
    <w:name w:val="HTML Preformatted Char"/>
    <w:rsid w:val="001E75F5"/>
    <w:rPr>
      <w:rFonts w:ascii="Courier New" w:hAnsi="Courier New" w:cs="Courier New"/>
    </w:rPr>
  </w:style>
  <w:style w:type="character" w:customStyle="1" w:styleId="CommentTextChar">
    <w:name w:val="Comment Text Char"/>
    <w:rsid w:val="001E75F5"/>
    <w:rPr>
      <w:rFonts w:ascii="Arial" w:eastAsia="MS Mincho" w:hAnsi="Arial" w:cs="Arial"/>
    </w:rPr>
  </w:style>
  <w:style w:type="character" w:customStyle="1" w:styleId="Normal11ptChar">
    <w:name w:val="Normal + 11 pt Char"/>
    <w:rsid w:val="001E75F5"/>
    <w:rPr>
      <w:sz w:val="22"/>
      <w:szCs w:val="22"/>
      <w:lang w:val="en-US" w:bidi="ar-SA"/>
    </w:rPr>
  </w:style>
  <w:style w:type="character" w:customStyle="1" w:styleId="normaltext1">
    <w:name w:val="normaltext1"/>
    <w:rsid w:val="001E75F5"/>
    <w:rPr>
      <w:rFonts w:ascii="Verdana" w:hAnsi="Verdana" w:cs="Verdana"/>
      <w:strike w:val="0"/>
      <w:dstrike w:val="0"/>
      <w:color w:val="000000"/>
      <w:sz w:val="17"/>
      <w:szCs w:val="17"/>
      <w:u w:val="none"/>
    </w:rPr>
  </w:style>
  <w:style w:type="character" w:customStyle="1" w:styleId="BodyTextChar">
    <w:name w:val="Body Text Char"/>
    <w:rsid w:val="001E75F5"/>
    <w:rPr>
      <w:sz w:val="22"/>
    </w:rPr>
  </w:style>
  <w:style w:type="character" w:customStyle="1" w:styleId="smalltext">
    <w:name w:val="smalltext"/>
    <w:basedOn w:val="WW-DefaultParagraphFont11"/>
    <w:rsid w:val="001E75F5"/>
  </w:style>
  <w:style w:type="character" w:customStyle="1" w:styleId="PlainTextChar">
    <w:name w:val="Plain Text Char"/>
    <w:rsid w:val="001E75F5"/>
    <w:rPr>
      <w:rFonts w:ascii="Courier New" w:hAnsi="Courier New" w:cs="Courier New"/>
    </w:rPr>
  </w:style>
  <w:style w:type="character" w:customStyle="1" w:styleId="NumberingSymbols">
    <w:name w:val="Numbering Symbols"/>
    <w:rsid w:val="001E75F5"/>
  </w:style>
  <w:style w:type="character" w:customStyle="1" w:styleId="Bullets">
    <w:name w:val="Bullets"/>
    <w:rsid w:val="001E75F5"/>
    <w:rPr>
      <w:rFonts w:ascii="OpenSymbol" w:eastAsia="OpenSymbol" w:hAnsi="OpenSymbol" w:cs="OpenSymbol"/>
    </w:rPr>
  </w:style>
  <w:style w:type="character" w:customStyle="1" w:styleId="FootnoteTextChar">
    <w:name w:val="Footnote Text Char"/>
    <w:rsid w:val="001E75F5"/>
  </w:style>
  <w:style w:type="character" w:customStyle="1" w:styleId="ListParagraphChar">
    <w:name w:val="List Paragraph Char"/>
    <w:rsid w:val="001E75F5"/>
    <w:rPr>
      <w:sz w:val="24"/>
      <w:szCs w:val="24"/>
    </w:rPr>
  </w:style>
  <w:style w:type="character" w:customStyle="1" w:styleId="NormalVerdanaChar">
    <w:name w:val="Normal + Verdana Char"/>
    <w:rsid w:val="001E75F5"/>
    <w:rPr>
      <w:rFonts w:ascii="Verdana" w:hAnsi="Verdana" w:cs="Verdana"/>
    </w:rPr>
  </w:style>
  <w:style w:type="character" w:customStyle="1" w:styleId="text1">
    <w:name w:val="text1"/>
    <w:rsid w:val="001E75F5"/>
    <w:rPr>
      <w:rFonts w:ascii="Arial" w:hAnsi="Arial" w:cs="Arial"/>
      <w:b w:val="0"/>
      <w:bCs w:val="0"/>
      <w:i w:val="0"/>
      <w:iCs w:val="0"/>
      <w:caps w:val="0"/>
      <w:smallCaps w:val="0"/>
      <w:color w:val="333333"/>
      <w:spacing w:val="0"/>
      <w:sz w:val="20"/>
      <w:szCs w:val="20"/>
    </w:rPr>
  </w:style>
  <w:style w:type="character" w:customStyle="1" w:styleId="List2Char">
    <w:name w:val="List 2 Char"/>
    <w:rsid w:val="001E75F5"/>
    <w:rPr>
      <w:sz w:val="24"/>
      <w:szCs w:val="24"/>
    </w:rPr>
  </w:style>
  <w:style w:type="character" w:customStyle="1" w:styleId="apple-style-span">
    <w:name w:val="apple-style-span"/>
    <w:basedOn w:val="WW-DefaultParagraphFont"/>
    <w:rsid w:val="001E75F5"/>
  </w:style>
  <w:style w:type="character" w:customStyle="1" w:styleId="b11">
    <w:name w:val="b11"/>
    <w:basedOn w:val="WW-DefaultParagraphFont"/>
    <w:rsid w:val="001E75F5"/>
  </w:style>
  <w:style w:type="character" w:customStyle="1" w:styleId="ff01">
    <w:name w:val="ff01"/>
    <w:rsid w:val="001E75F5"/>
    <w:rPr>
      <w:rFonts w:ascii="ff0" w:hAnsi="ff0" w:cs="ff0"/>
      <w:b w:val="0"/>
      <w:bCs w:val="0"/>
      <w:i w:val="0"/>
      <w:iCs w:val="0"/>
    </w:rPr>
  </w:style>
  <w:style w:type="character" w:customStyle="1" w:styleId="tdvamseel">
    <w:name w:val="tdvamseel"/>
    <w:rsid w:val="001E75F5"/>
    <w:rPr>
      <w:rFonts w:ascii="Trebuchet MS" w:hAnsi="Trebuchet MS" w:cs="Trebuchet MS"/>
      <w:sz w:val="26"/>
      <w:szCs w:val="26"/>
    </w:rPr>
  </w:style>
  <w:style w:type="character" w:customStyle="1" w:styleId="NormalWebChar">
    <w:name w:val="Normal (Web) Char"/>
    <w:rsid w:val="001E75F5"/>
    <w:rPr>
      <w:sz w:val="24"/>
      <w:szCs w:val="24"/>
    </w:rPr>
  </w:style>
  <w:style w:type="character" w:customStyle="1" w:styleId="FooterChar">
    <w:name w:val="Footer Char"/>
    <w:rsid w:val="001E75F5"/>
    <w:rPr>
      <w:sz w:val="24"/>
      <w:szCs w:val="24"/>
    </w:rPr>
  </w:style>
  <w:style w:type="character" w:customStyle="1" w:styleId="label">
    <w:name w:val="label"/>
    <w:basedOn w:val="WW-DefaultParagraphFont"/>
    <w:rsid w:val="001E75F5"/>
  </w:style>
  <w:style w:type="character" w:customStyle="1" w:styleId="normalchar">
    <w:name w:val="normal__char"/>
    <w:basedOn w:val="WW-DefaultParagraphFont"/>
    <w:rsid w:val="001E75F5"/>
  </w:style>
  <w:style w:type="character" w:customStyle="1" w:styleId="NormalWebCharChar">
    <w:name w:val="Normal (Web) Char Char"/>
    <w:rsid w:val="001E75F5"/>
    <w:rPr>
      <w:sz w:val="24"/>
      <w:szCs w:val="24"/>
      <w:lang w:val="en-US" w:bidi="ar-SA"/>
    </w:rPr>
  </w:style>
  <w:style w:type="character" w:customStyle="1" w:styleId="plain0020textchar">
    <w:name w:val="plain_0020text__char"/>
    <w:basedOn w:val="WW-DefaultParagraphFont"/>
    <w:rsid w:val="001E75F5"/>
  </w:style>
  <w:style w:type="character" w:customStyle="1" w:styleId="print1">
    <w:name w:val="print1"/>
    <w:rsid w:val="001E75F5"/>
    <w:rPr>
      <w:rFonts w:ascii="Verdana" w:hAnsi="Verdana" w:cs="Verdana"/>
      <w:color w:val="333333"/>
      <w:sz w:val="24"/>
      <w:szCs w:val="24"/>
    </w:rPr>
  </w:style>
  <w:style w:type="character" w:customStyle="1" w:styleId="apple-converted-space">
    <w:name w:val="apple-converted-space"/>
    <w:rsid w:val="001E75F5"/>
  </w:style>
  <w:style w:type="paragraph" w:customStyle="1" w:styleId="Heading">
    <w:name w:val="Heading"/>
    <w:basedOn w:val="Normal"/>
    <w:next w:val="BodyText"/>
    <w:rsid w:val="001E75F5"/>
    <w:pPr>
      <w:keepNext/>
      <w:spacing w:before="240" w:after="120"/>
    </w:pPr>
    <w:rPr>
      <w:rFonts w:ascii="Arial" w:eastAsia="Lucida Sans Unicode" w:hAnsi="Arial" w:cs="Mangal"/>
      <w:sz w:val="28"/>
      <w:szCs w:val="28"/>
    </w:rPr>
  </w:style>
  <w:style w:type="paragraph" w:styleId="BodyText">
    <w:name w:val="Body Text"/>
    <w:basedOn w:val="Normal"/>
    <w:rsid w:val="001E75F5"/>
    <w:pPr>
      <w:jc w:val="both"/>
    </w:pPr>
    <w:rPr>
      <w:sz w:val="22"/>
      <w:szCs w:val="20"/>
    </w:rPr>
  </w:style>
  <w:style w:type="paragraph" w:styleId="List">
    <w:name w:val="List"/>
    <w:basedOn w:val="BodyText"/>
    <w:rsid w:val="001E75F5"/>
    <w:rPr>
      <w:rFonts w:cs="Mangal"/>
    </w:rPr>
  </w:style>
  <w:style w:type="paragraph" w:styleId="Caption">
    <w:name w:val="caption"/>
    <w:basedOn w:val="Normal"/>
    <w:next w:val="Normal"/>
    <w:qFormat/>
    <w:rsid w:val="001E75F5"/>
    <w:pPr>
      <w:ind w:right="360"/>
      <w:jc w:val="center"/>
    </w:pPr>
    <w:rPr>
      <w:rFonts w:ascii="Garamond" w:hAnsi="Garamond" w:cs="Arial"/>
      <w:b/>
      <w:sz w:val="20"/>
      <w:szCs w:val="20"/>
    </w:rPr>
  </w:style>
  <w:style w:type="paragraph" w:customStyle="1" w:styleId="Index">
    <w:name w:val="Index"/>
    <w:basedOn w:val="Normal"/>
    <w:rsid w:val="001E75F5"/>
    <w:pPr>
      <w:suppressLineNumbers/>
    </w:pPr>
    <w:rPr>
      <w:rFonts w:cs="Mangal"/>
    </w:rPr>
  </w:style>
  <w:style w:type="paragraph" w:styleId="Header">
    <w:name w:val="header"/>
    <w:basedOn w:val="Normal"/>
    <w:rsid w:val="001E75F5"/>
    <w:pPr>
      <w:tabs>
        <w:tab w:val="center" w:pos="4320"/>
        <w:tab w:val="right" w:pos="8640"/>
      </w:tabs>
    </w:pPr>
  </w:style>
  <w:style w:type="paragraph" w:styleId="Footer">
    <w:name w:val="footer"/>
    <w:basedOn w:val="Normal"/>
    <w:rsid w:val="001E75F5"/>
    <w:pPr>
      <w:tabs>
        <w:tab w:val="center" w:pos="4320"/>
        <w:tab w:val="right" w:pos="8640"/>
      </w:tabs>
    </w:pPr>
  </w:style>
  <w:style w:type="paragraph" w:customStyle="1" w:styleId="H1">
    <w:name w:val="H1"/>
    <w:basedOn w:val="Normal"/>
    <w:next w:val="Normal"/>
    <w:rsid w:val="001E75F5"/>
    <w:pPr>
      <w:keepNext/>
      <w:tabs>
        <w:tab w:val="num" w:pos="360"/>
      </w:tabs>
      <w:spacing w:before="100" w:after="100"/>
      <w:ind w:left="360" w:hanging="360"/>
    </w:pPr>
    <w:rPr>
      <w:b/>
      <w:kern w:val="1"/>
      <w:sz w:val="48"/>
      <w:szCs w:val="20"/>
    </w:rPr>
  </w:style>
  <w:style w:type="paragraph" w:customStyle="1" w:styleId="H2">
    <w:name w:val="H2"/>
    <w:basedOn w:val="Normal"/>
    <w:next w:val="Normal"/>
    <w:rsid w:val="001E75F5"/>
    <w:pPr>
      <w:keepNext/>
      <w:tabs>
        <w:tab w:val="num" w:pos="360"/>
      </w:tabs>
      <w:spacing w:before="100" w:after="100"/>
      <w:ind w:left="360" w:hanging="360"/>
    </w:pPr>
    <w:rPr>
      <w:b/>
      <w:sz w:val="36"/>
      <w:szCs w:val="20"/>
    </w:rPr>
  </w:style>
  <w:style w:type="paragraph" w:styleId="Title">
    <w:name w:val="Title"/>
    <w:basedOn w:val="Normal"/>
    <w:next w:val="Subtitle"/>
    <w:qFormat/>
    <w:rsid w:val="001E75F5"/>
    <w:pPr>
      <w:widowControl w:val="0"/>
      <w:tabs>
        <w:tab w:val="center" w:pos="4680"/>
      </w:tabs>
      <w:ind w:left="180"/>
      <w:jc w:val="center"/>
    </w:pPr>
    <w:rPr>
      <w:b/>
      <w:sz w:val="20"/>
      <w:szCs w:val="20"/>
    </w:rPr>
  </w:style>
  <w:style w:type="paragraph" w:styleId="Subtitle">
    <w:name w:val="Subtitle"/>
    <w:basedOn w:val="Normal"/>
    <w:next w:val="BodyText"/>
    <w:qFormat/>
    <w:rsid w:val="001E75F5"/>
    <w:pPr>
      <w:overflowPunct w:val="0"/>
      <w:autoSpaceDE w:val="0"/>
      <w:spacing w:after="60"/>
      <w:jc w:val="center"/>
      <w:textAlignment w:val="baseline"/>
    </w:pPr>
    <w:rPr>
      <w:rFonts w:ascii="Arial" w:hAnsi="Arial" w:cs="Arial"/>
      <w:szCs w:val="20"/>
    </w:rPr>
  </w:style>
  <w:style w:type="paragraph" w:customStyle="1" w:styleId="WW-PlainText">
    <w:name w:val="WW-Plain Text"/>
    <w:basedOn w:val="Normal"/>
    <w:rsid w:val="001E75F5"/>
    <w:rPr>
      <w:rFonts w:ascii="Courier New" w:hAnsi="Courier New" w:cs="Courier New"/>
      <w:sz w:val="20"/>
      <w:szCs w:val="20"/>
    </w:rPr>
  </w:style>
  <w:style w:type="paragraph" w:styleId="BodyText3">
    <w:name w:val="Body Text 3"/>
    <w:basedOn w:val="Normal"/>
    <w:rsid w:val="001E75F5"/>
    <w:pPr>
      <w:spacing w:after="120"/>
    </w:pPr>
    <w:rPr>
      <w:sz w:val="16"/>
      <w:szCs w:val="16"/>
    </w:rPr>
  </w:style>
  <w:style w:type="paragraph" w:styleId="BodyTextIndent2">
    <w:name w:val="Body Text Indent 2"/>
    <w:basedOn w:val="Normal"/>
    <w:rsid w:val="001E75F5"/>
    <w:pPr>
      <w:spacing w:after="120" w:line="480" w:lineRule="auto"/>
      <w:ind w:left="360"/>
    </w:pPr>
  </w:style>
  <w:style w:type="paragraph" w:customStyle="1" w:styleId="NormalArial">
    <w:name w:val="Normal + Arial"/>
    <w:basedOn w:val="BodyTextIndent2"/>
    <w:rsid w:val="001E75F5"/>
    <w:pPr>
      <w:overflowPunct w:val="0"/>
      <w:autoSpaceDE w:val="0"/>
      <w:spacing w:after="0" w:line="240" w:lineRule="auto"/>
      <w:ind w:left="0"/>
      <w:textAlignment w:val="baseline"/>
    </w:pPr>
    <w:rPr>
      <w:rFonts w:ascii="Arial" w:hAnsi="Arial" w:cs="Arial"/>
      <w:sz w:val="20"/>
      <w:szCs w:val="20"/>
    </w:rPr>
  </w:style>
  <w:style w:type="paragraph" w:styleId="BodyText2">
    <w:name w:val="Body Text 2"/>
    <w:basedOn w:val="Normal"/>
    <w:rsid w:val="001E75F5"/>
    <w:pPr>
      <w:spacing w:after="120" w:line="480" w:lineRule="auto"/>
    </w:pPr>
  </w:style>
  <w:style w:type="paragraph" w:customStyle="1" w:styleId="BulletIndent">
    <w:name w:val="Bullet Indent"/>
    <w:basedOn w:val="Normal"/>
    <w:rsid w:val="001E75F5"/>
    <w:pPr>
      <w:tabs>
        <w:tab w:val="num" w:pos="720"/>
      </w:tabs>
      <w:spacing w:before="30" w:after="30"/>
      <w:ind w:left="576" w:hanging="216"/>
    </w:pPr>
    <w:rPr>
      <w:rFonts w:ascii="Arial" w:hAnsi="Arial" w:cs="Arial"/>
      <w:sz w:val="20"/>
      <w:szCs w:val="20"/>
      <w:lang w:val="en-GB"/>
    </w:rPr>
  </w:style>
  <w:style w:type="paragraph" w:styleId="PlainText">
    <w:name w:val="Plain Text"/>
    <w:basedOn w:val="Normal"/>
    <w:rsid w:val="001E75F5"/>
    <w:rPr>
      <w:rFonts w:ascii="Courier New" w:hAnsi="Courier New" w:cs="Courier New"/>
      <w:sz w:val="20"/>
      <w:szCs w:val="20"/>
    </w:rPr>
  </w:style>
  <w:style w:type="paragraph" w:styleId="NormalWeb">
    <w:name w:val="Normal (Web)"/>
    <w:basedOn w:val="Normal"/>
    <w:rsid w:val="001E75F5"/>
    <w:pPr>
      <w:spacing w:before="280" w:after="280"/>
    </w:pPr>
  </w:style>
  <w:style w:type="paragraph" w:styleId="BodyTextIndent">
    <w:name w:val="Body Text Indent"/>
    <w:basedOn w:val="Normal"/>
    <w:rsid w:val="001E75F5"/>
    <w:pPr>
      <w:spacing w:after="120"/>
      <w:ind w:left="360"/>
    </w:pPr>
  </w:style>
  <w:style w:type="paragraph" w:customStyle="1" w:styleId="achievement">
    <w:name w:val="achievement"/>
    <w:basedOn w:val="Normal"/>
    <w:rsid w:val="001E75F5"/>
    <w:pPr>
      <w:spacing w:before="280" w:after="280"/>
    </w:pPr>
    <w:rPr>
      <w:rFonts w:ascii="Arial Unicode MS" w:eastAsia="Arial Unicode MS" w:hAnsi="Arial Unicode MS" w:cs="Arial Unicode MS"/>
    </w:rPr>
  </w:style>
  <w:style w:type="paragraph" w:styleId="BlockText">
    <w:name w:val="Block Text"/>
    <w:basedOn w:val="Normal"/>
    <w:rsid w:val="001E75F5"/>
    <w:pPr>
      <w:ind w:left="7500" w:right="-900"/>
    </w:pPr>
    <w:rPr>
      <w:rFonts w:ascii="Arial" w:hAnsi="Arial" w:cs="Arial"/>
    </w:rPr>
  </w:style>
  <w:style w:type="paragraph" w:customStyle="1" w:styleId="Achievement0">
    <w:name w:val="Achievement"/>
    <w:basedOn w:val="BodyText"/>
    <w:rsid w:val="001E75F5"/>
    <w:pPr>
      <w:tabs>
        <w:tab w:val="num" w:pos="360"/>
      </w:tabs>
      <w:spacing w:after="60" w:line="220" w:lineRule="atLeast"/>
      <w:ind w:left="245" w:hanging="245"/>
    </w:pPr>
    <w:rPr>
      <w:rFonts w:ascii="Arial" w:eastAsia="Batang" w:hAnsi="Arial" w:cs="Nimbus Roman No9 L"/>
      <w:spacing w:val="-5"/>
      <w:sz w:val="20"/>
    </w:rPr>
  </w:style>
  <w:style w:type="paragraph" w:styleId="ListParagraph">
    <w:name w:val="List Paragraph"/>
    <w:basedOn w:val="Normal"/>
    <w:qFormat/>
    <w:rsid w:val="001E75F5"/>
    <w:pPr>
      <w:ind w:left="720"/>
    </w:pPr>
  </w:style>
  <w:style w:type="paragraph" w:customStyle="1" w:styleId="WW-Default">
    <w:name w:val="WW-Default"/>
    <w:rsid w:val="001E75F5"/>
    <w:pPr>
      <w:suppressAutoHyphens/>
      <w:autoSpaceDE w:val="0"/>
    </w:pPr>
    <w:rPr>
      <w:rFonts w:ascii="Frutiger LT Std 47 Light Cn" w:eastAsia="Arial" w:hAnsi="Frutiger LT Std 47 Light Cn" w:cs="Frutiger LT Std 47 Light Cn"/>
      <w:color w:val="000000"/>
      <w:sz w:val="24"/>
      <w:szCs w:val="24"/>
      <w:lang w:eastAsia="zh-CN"/>
    </w:rPr>
  </w:style>
  <w:style w:type="paragraph" w:customStyle="1" w:styleId="JobTitle">
    <w:name w:val="Job Title"/>
    <w:next w:val="Normal"/>
    <w:rsid w:val="001E75F5"/>
    <w:pPr>
      <w:tabs>
        <w:tab w:val="num" w:pos="720"/>
      </w:tabs>
      <w:suppressAutoHyphens/>
      <w:spacing w:after="60" w:line="220" w:lineRule="atLeast"/>
      <w:ind w:left="720" w:hanging="360"/>
    </w:pPr>
    <w:rPr>
      <w:rFonts w:ascii="Arial Black" w:eastAsia="Arial" w:hAnsi="Arial Black" w:cs="Arial Black"/>
      <w:spacing w:val="-10"/>
      <w:lang w:eastAsia="zh-CN"/>
    </w:rPr>
  </w:style>
  <w:style w:type="paragraph" w:styleId="NoSpacing">
    <w:name w:val="No Spacing"/>
    <w:qFormat/>
    <w:rsid w:val="001E75F5"/>
    <w:pPr>
      <w:suppressAutoHyphens/>
    </w:pPr>
    <w:rPr>
      <w:rFonts w:ascii="Calibri" w:eastAsia="Calibri" w:hAnsi="Calibri" w:cs="Calibri"/>
      <w:sz w:val="22"/>
      <w:szCs w:val="22"/>
      <w:lang w:eastAsia="zh-CN"/>
    </w:rPr>
  </w:style>
  <w:style w:type="paragraph" w:styleId="HTMLPreformatted">
    <w:name w:val="HTML Preformatted"/>
    <w:basedOn w:val="Normal"/>
    <w:rsid w:val="001E7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pPr>
    <w:rPr>
      <w:rFonts w:ascii="Courier New" w:hAnsi="Courier New" w:cs="Courier New"/>
      <w:sz w:val="20"/>
      <w:szCs w:val="20"/>
    </w:rPr>
  </w:style>
  <w:style w:type="paragraph" w:customStyle="1" w:styleId="body">
    <w:name w:val="body"/>
    <w:basedOn w:val="Normal"/>
    <w:rsid w:val="001E75F5"/>
    <w:pPr>
      <w:spacing w:before="280" w:after="280"/>
    </w:pPr>
    <w:rPr>
      <w:rFonts w:eastAsia="MS Mincho"/>
    </w:rPr>
  </w:style>
  <w:style w:type="paragraph" w:customStyle="1" w:styleId="projbodtxt">
    <w:name w:val="projbodtxt"/>
    <w:basedOn w:val="Normal"/>
    <w:rsid w:val="001E75F5"/>
    <w:pPr>
      <w:spacing w:after="120" w:line="280" w:lineRule="exact"/>
      <w:jc w:val="both"/>
    </w:pPr>
    <w:rPr>
      <w:rFonts w:ascii="Arial" w:hAnsi="Arial" w:cs="Arial"/>
      <w:sz w:val="20"/>
      <w:szCs w:val="20"/>
    </w:rPr>
  </w:style>
  <w:style w:type="paragraph" w:styleId="CommentText">
    <w:name w:val="annotation text"/>
    <w:basedOn w:val="Normal"/>
    <w:rsid w:val="001E75F5"/>
    <w:pPr>
      <w:widowControl w:val="0"/>
      <w:spacing w:after="120" w:line="240" w:lineRule="atLeast"/>
      <w:ind w:left="720"/>
    </w:pPr>
    <w:rPr>
      <w:rFonts w:ascii="Arial" w:eastAsia="MS Mincho" w:hAnsi="Arial" w:cs="Arial"/>
      <w:sz w:val="20"/>
      <w:szCs w:val="20"/>
    </w:rPr>
  </w:style>
  <w:style w:type="paragraph" w:customStyle="1" w:styleId="NormalVerdana">
    <w:name w:val="Normal + Verdana"/>
    <w:basedOn w:val="Normal"/>
    <w:rsid w:val="001E75F5"/>
    <w:pPr>
      <w:tabs>
        <w:tab w:val="num" w:pos="1080"/>
      </w:tabs>
      <w:ind w:left="1080" w:hanging="360"/>
      <w:jc w:val="both"/>
    </w:pPr>
    <w:rPr>
      <w:rFonts w:ascii="Verdana" w:hAnsi="Verdana" w:cs="Verdana"/>
      <w:sz w:val="20"/>
      <w:szCs w:val="20"/>
    </w:rPr>
  </w:style>
  <w:style w:type="paragraph" w:customStyle="1" w:styleId="levnl13">
    <w:name w:val="_levnl13"/>
    <w:basedOn w:val="Normal"/>
    <w:rsid w:val="001E75F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paragraph" w:customStyle="1" w:styleId="verdana">
    <w:name w:val="verdana"/>
    <w:basedOn w:val="Heading3"/>
    <w:rsid w:val="001E75F5"/>
    <w:pPr>
      <w:spacing w:before="0" w:after="0"/>
    </w:pPr>
    <w:rPr>
      <w:b w:val="0"/>
      <w:bCs w:val="0"/>
      <w:color w:val="0000FF"/>
      <w:sz w:val="20"/>
      <w:szCs w:val="20"/>
    </w:rPr>
  </w:style>
  <w:style w:type="paragraph" w:customStyle="1" w:styleId="PrefaceText">
    <w:name w:val="Preface Text"/>
    <w:basedOn w:val="Normal"/>
    <w:rsid w:val="001E75F5"/>
    <w:rPr>
      <w:rFonts w:ascii="Helv" w:hAnsi="Helv" w:cs="Helv"/>
      <w:sz w:val="20"/>
      <w:szCs w:val="20"/>
    </w:rPr>
  </w:style>
  <w:style w:type="paragraph" w:customStyle="1" w:styleId="TableContents">
    <w:name w:val="Table Contents"/>
    <w:basedOn w:val="Normal"/>
    <w:rsid w:val="001E75F5"/>
    <w:pPr>
      <w:suppressLineNumbers/>
    </w:pPr>
  </w:style>
  <w:style w:type="paragraph" w:customStyle="1" w:styleId="TableHeading">
    <w:name w:val="Table Heading"/>
    <w:basedOn w:val="TableContents"/>
    <w:rsid w:val="001E75F5"/>
    <w:pPr>
      <w:jc w:val="center"/>
    </w:pPr>
    <w:rPr>
      <w:b/>
      <w:bCs/>
    </w:rPr>
  </w:style>
  <w:style w:type="paragraph" w:customStyle="1" w:styleId="Normal1">
    <w:name w:val="Normal1"/>
    <w:basedOn w:val="Normal"/>
    <w:rsid w:val="001E75F5"/>
    <w:rPr>
      <w:rFonts w:ascii="Utopia" w:eastAsia="Utopia" w:hAnsi="Utopia" w:cs="Utopia"/>
      <w:szCs w:val="20"/>
    </w:rPr>
  </w:style>
  <w:style w:type="paragraph" w:styleId="FootnoteText">
    <w:name w:val="footnote text"/>
    <w:basedOn w:val="Normal"/>
    <w:rsid w:val="001E75F5"/>
    <w:pPr>
      <w:suppressAutoHyphens w:val="0"/>
    </w:pPr>
    <w:rPr>
      <w:sz w:val="20"/>
      <w:szCs w:val="20"/>
    </w:rPr>
  </w:style>
  <w:style w:type="paragraph" w:styleId="ListBullet2">
    <w:name w:val="List Bullet 2"/>
    <w:basedOn w:val="Normal"/>
    <w:rsid w:val="001E75F5"/>
    <w:pPr>
      <w:ind w:left="720" w:hanging="360"/>
    </w:pPr>
  </w:style>
  <w:style w:type="paragraph" w:customStyle="1" w:styleId="ResumeSubheader1">
    <w:name w:val="Resume Subheader1"/>
    <w:basedOn w:val="Heading1"/>
    <w:rsid w:val="001E75F5"/>
    <w:pPr>
      <w:keepNext w:val="0"/>
      <w:spacing w:before="0" w:after="0"/>
    </w:pPr>
    <w:rPr>
      <w:rFonts w:ascii="Tahoma" w:hAnsi="Tahoma" w:cs="Tahoma"/>
      <w:color w:val="000000"/>
      <w:sz w:val="20"/>
      <w:szCs w:val="20"/>
    </w:rPr>
  </w:style>
  <w:style w:type="paragraph" w:customStyle="1" w:styleId="PlainText11pt">
    <w:name w:val="Plain Text +11 pt"/>
    <w:basedOn w:val="PlainText"/>
    <w:rsid w:val="001E75F5"/>
    <w:pPr>
      <w:suppressAutoHyphens w:val="0"/>
    </w:pPr>
    <w:rPr>
      <w:rFonts w:ascii="Times New Roman" w:hAnsi="Times New Roman" w:cs="Times New Roman"/>
      <w:sz w:val="22"/>
      <w:szCs w:val="24"/>
    </w:rPr>
  </w:style>
  <w:style w:type="paragraph" w:customStyle="1" w:styleId="Heading1Text">
    <w:name w:val="Heading1Text"/>
    <w:basedOn w:val="Normal"/>
    <w:rsid w:val="001E75F5"/>
    <w:pPr>
      <w:suppressAutoHyphens w:val="0"/>
      <w:spacing w:after="240"/>
      <w:ind w:left="360"/>
    </w:pPr>
    <w:rPr>
      <w:rFonts w:ascii="Verdana" w:hAnsi="Verdana" w:cs="Verdana"/>
      <w:sz w:val="17"/>
      <w:szCs w:val="20"/>
    </w:rPr>
  </w:style>
  <w:style w:type="paragraph" w:customStyle="1" w:styleId="platinolatino">
    <w:name w:val="platino latino"/>
    <w:basedOn w:val="Normal"/>
    <w:rsid w:val="001E75F5"/>
    <w:rPr>
      <w:rFonts w:ascii="Palatino Linotype" w:hAnsi="Palatino Linotype" w:cs="Palatino Linotype"/>
      <w:sz w:val="20"/>
      <w:szCs w:val="20"/>
    </w:rPr>
  </w:style>
  <w:style w:type="paragraph" w:customStyle="1" w:styleId="NormalJustification">
    <w:name w:val="Normal + Justification"/>
    <w:basedOn w:val="Normal"/>
    <w:rsid w:val="001E75F5"/>
    <w:pPr>
      <w:widowControl w:val="0"/>
      <w:jc w:val="both"/>
    </w:pPr>
    <w:rPr>
      <w:b/>
    </w:rPr>
  </w:style>
  <w:style w:type="paragraph" w:customStyle="1" w:styleId="LO-normal">
    <w:name w:val="LO-normal"/>
    <w:basedOn w:val="Normal"/>
    <w:rsid w:val="001E75F5"/>
    <w:pPr>
      <w:suppressAutoHyphens w:val="0"/>
      <w:spacing w:before="280" w:after="280"/>
    </w:pPr>
  </w:style>
  <w:style w:type="paragraph" w:customStyle="1" w:styleId="Header1">
    <w:name w:val="Header1"/>
    <w:basedOn w:val="Normal"/>
    <w:rsid w:val="001E75F5"/>
    <w:pPr>
      <w:suppressAutoHyphens w:val="0"/>
      <w:spacing w:before="280" w:after="280"/>
    </w:pPr>
  </w:style>
  <w:style w:type="paragraph" w:customStyle="1" w:styleId="MediumGrid21">
    <w:name w:val="Medium Grid 21"/>
    <w:rsid w:val="001E75F5"/>
    <w:pPr>
      <w:suppressAutoHyphens/>
    </w:pPr>
    <w:rPr>
      <w:rFonts w:eastAsia="Arial"/>
      <w:sz w:val="24"/>
      <w:szCs w:val="24"/>
      <w:lang w:eastAsia="zh-CN"/>
    </w:rPr>
  </w:style>
  <w:style w:type="paragraph" w:customStyle="1" w:styleId="Body0">
    <w:name w:val="Body"/>
    <w:basedOn w:val="Normal"/>
    <w:rsid w:val="001E75F5"/>
    <w:pPr>
      <w:suppressAutoHyphens w:val="0"/>
      <w:jc w:val="both"/>
    </w:pPr>
    <w:rPr>
      <w:rFonts w:ascii="Trebuchet MS" w:hAnsi="Trebuchet MS" w:cs="Trebuchet MS"/>
      <w:sz w:val="22"/>
    </w:rPr>
  </w:style>
  <w:style w:type="paragraph" w:customStyle="1" w:styleId="Body1">
    <w:name w:val="Body 1"/>
    <w:rsid w:val="001E75F5"/>
    <w:pPr>
      <w:suppressAutoHyphens/>
    </w:pPr>
    <w:rPr>
      <w:rFonts w:ascii="Arial" w:eastAsia="ヒラギノ角ゴ Pro W3" w:hAnsi="Arial" w:cs="Arial"/>
      <w:color w:val="000000"/>
      <w:lang w:eastAsia="zh-CN"/>
    </w:rPr>
  </w:style>
  <w:style w:type="paragraph" w:customStyle="1" w:styleId="List0">
    <w:name w:val="List 0"/>
    <w:basedOn w:val="Normal"/>
    <w:rsid w:val="001E75F5"/>
    <w:pPr>
      <w:tabs>
        <w:tab w:val="num" w:pos="720"/>
      </w:tabs>
      <w:suppressAutoHyphens w:val="0"/>
      <w:ind w:left="720" w:hanging="360"/>
    </w:pPr>
    <w:rPr>
      <w:sz w:val="20"/>
      <w:szCs w:val="20"/>
    </w:rPr>
  </w:style>
  <w:style w:type="paragraph" w:customStyle="1" w:styleId="ImportWordListStyleDefinition1035615166">
    <w:name w:val="Import Word List Style Definition 1035615166"/>
    <w:rsid w:val="001E75F5"/>
    <w:pPr>
      <w:tabs>
        <w:tab w:val="num" w:pos="1080"/>
      </w:tabs>
      <w:suppressAutoHyphens/>
      <w:ind w:left="1080" w:hanging="360"/>
    </w:pPr>
    <w:rPr>
      <w:lang w:eastAsia="zh-CN"/>
    </w:rPr>
  </w:style>
  <w:style w:type="paragraph" w:customStyle="1" w:styleId="NormalLatin8pt">
    <w:name w:val="Normal + (Latin) 8 pt"/>
    <w:basedOn w:val="Heading2"/>
    <w:rsid w:val="001E75F5"/>
    <w:pPr>
      <w:keepLines/>
      <w:suppressAutoHyphens w:val="0"/>
      <w:spacing w:before="0" w:after="0"/>
    </w:pPr>
    <w:rPr>
      <w:rFonts w:ascii="Cambria" w:eastAsia="MS ????" w:hAnsi="Cambria" w:cs="Times New Roman"/>
      <w:i w:val="0"/>
      <w:iCs w:val="0"/>
      <w:color w:val="4F81BD"/>
      <w:sz w:val="24"/>
      <w:szCs w:val="24"/>
    </w:rPr>
  </w:style>
  <w:style w:type="paragraph" w:styleId="HTMLAddress">
    <w:name w:val="HTML Address"/>
    <w:basedOn w:val="Normal"/>
    <w:link w:val="HTMLAddressChar"/>
    <w:rsid w:val="0033633E"/>
    <w:rPr>
      <w:i/>
      <w:color w:val="000000"/>
      <w:lang w:eastAsia="ar-SA"/>
    </w:rPr>
  </w:style>
  <w:style w:type="character" w:customStyle="1" w:styleId="HTMLAddressChar">
    <w:name w:val="HTML Address Char"/>
    <w:basedOn w:val="DefaultParagraphFont"/>
    <w:link w:val="HTMLAddress"/>
    <w:rsid w:val="0033633E"/>
    <w:rPr>
      <w:i/>
      <w:color w:val="000000"/>
      <w:sz w:val="24"/>
      <w:szCs w:val="24"/>
      <w:lang w:eastAsia="ar-SA"/>
    </w:rPr>
  </w:style>
</w:styles>
</file>

<file path=word/webSettings.xml><?xml version="1.0" encoding="utf-8"?>
<w:webSettings xmlns:r="http://schemas.openxmlformats.org/officeDocument/2006/relationships" xmlns:w="http://schemas.openxmlformats.org/wordprocessingml/2006/main">
  <w:divs>
    <w:div w:id="52655382">
      <w:bodyDiv w:val="1"/>
      <w:marLeft w:val="0"/>
      <w:marRight w:val="0"/>
      <w:marTop w:val="0"/>
      <w:marBottom w:val="0"/>
      <w:divBdr>
        <w:top w:val="none" w:sz="0" w:space="0" w:color="auto"/>
        <w:left w:val="none" w:sz="0" w:space="0" w:color="auto"/>
        <w:bottom w:val="none" w:sz="0" w:space="0" w:color="auto"/>
        <w:right w:val="none" w:sz="0" w:space="0" w:color="auto"/>
      </w:divBdr>
    </w:div>
    <w:div w:id="1087457394">
      <w:bodyDiv w:val="1"/>
      <w:marLeft w:val="0"/>
      <w:marRight w:val="0"/>
      <w:marTop w:val="0"/>
      <w:marBottom w:val="0"/>
      <w:divBdr>
        <w:top w:val="none" w:sz="0" w:space="0" w:color="auto"/>
        <w:left w:val="none" w:sz="0" w:space="0" w:color="auto"/>
        <w:bottom w:val="none" w:sz="0" w:space="0" w:color="auto"/>
        <w:right w:val="none" w:sz="0" w:space="0" w:color="auto"/>
      </w:divBdr>
    </w:div>
    <w:div w:id="175774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UDAYINI NARALA</vt:lpstr>
    </vt:vector>
  </TitlesOfParts>
  <Company>Valuelabs</Company>
  <LinksUpToDate>false</LinksUpToDate>
  <CharactersWithSpaces>5741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UDAYINI NARALA</dc:title>
  <dc:creator>lgirish</dc:creator>
  <cp:lastModifiedBy>chinnu</cp:lastModifiedBy>
  <cp:revision>10</cp:revision>
  <cp:lastPrinted>2006-06-07T10:25:00Z</cp:lastPrinted>
  <dcterms:created xsi:type="dcterms:W3CDTF">2016-11-29T16:01:00Z</dcterms:created>
  <dcterms:modified xsi:type="dcterms:W3CDTF">2016-11-29T16:45:00Z</dcterms:modified>
</cp:coreProperties>
</file>